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6D5" w:rsidRPr="00A57D72" w:rsidRDefault="006A56D5">
      <w:pPr>
        <w:jc w:val="center"/>
        <w:rPr>
          <w:rFonts w:ascii="Arial" w:hAnsi="Arial" w:cs="Arial"/>
          <w:b/>
          <w:sz w:val="24"/>
          <w:szCs w:val="24"/>
        </w:rPr>
      </w:pPr>
      <w:r w:rsidRPr="00A57D72">
        <w:rPr>
          <w:rFonts w:ascii="Arial" w:hAnsi="Arial" w:cs="Arial"/>
          <w:b/>
          <w:sz w:val="24"/>
          <w:szCs w:val="24"/>
        </w:rPr>
        <w:t>UNIVERSIDADE</w:t>
      </w:r>
      <w:r w:rsidR="00E53F1B" w:rsidRPr="00A57D72">
        <w:rPr>
          <w:rFonts w:ascii="Arial" w:hAnsi="Arial" w:cs="Arial"/>
          <w:b/>
          <w:sz w:val="24"/>
          <w:szCs w:val="24"/>
        </w:rPr>
        <w:t xml:space="preserve"> NOVE DE JULHO</w:t>
      </w:r>
    </w:p>
    <w:p w:rsidR="006A56D5" w:rsidRPr="00A57D72" w:rsidRDefault="00A57D72" w:rsidP="00840FC5">
      <w:pPr>
        <w:spacing w:line="360" w:lineRule="auto"/>
        <w:jc w:val="center"/>
        <w:rPr>
          <w:rFonts w:ascii="Arial" w:hAnsi="Arial" w:cs="Arial"/>
          <w:b/>
          <w:sz w:val="24"/>
          <w:szCs w:val="24"/>
        </w:rPr>
      </w:pPr>
      <w:r w:rsidRPr="00A57D72">
        <w:rPr>
          <w:rFonts w:ascii="Arial" w:hAnsi="Arial" w:cs="Arial"/>
          <w:b/>
          <w:sz w:val="24"/>
          <w:szCs w:val="24"/>
        </w:rPr>
        <w:t>DIRETORIA DOS CURSOS DE INFORMÁTICA</w:t>
      </w:r>
    </w:p>
    <w:p w:rsidR="00A57D72" w:rsidRPr="00A57D72" w:rsidRDefault="00A57D72" w:rsidP="00840FC5">
      <w:pPr>
        <w:spacing w:line="360" w:lineRule="auto"/>
        <w:jc w:val="center"/>
        <w:rPr>
          <w:rFonts w:ascii="Arial" w:hAnsi="Arial" w:cs="Arial"/>
          <w:sz w:val="24"/>
          <w:szCs w:val="24"/>
        </w:rPr>
      </w:pPr>
    </w:p>
    <w:p w:rsidR="006A56D5" w:rsidRPr="00A57D72" w:rsidRDefault="006A56D5" w:rsidP="00840FC5">
      <w:pPr>
        <w:spacing w:line="360" w:lineRule="auto"/>
        <w:jc w:val="center"/>
        <w:rPr>
          <w:rFonts w:ascii="Arial" w:hAnsi="Arial" w:cs="Arial"/>
          <w:sz w:val="24"/>
          <w:szCs w:val="24"/>
        </w:rPr>
      </w:pPr>
    </w:p>
    <w:p w:rsidR="00AA04B9" w:rsidRPr="00D00381" w:rsidRDefault="004572A9" w:rsidP="00840FC5">
      <w:pPr>
        <w:spacing w:line="360" w:lineRule="auto"/>
        <w:jc w:val="center"/>
        <w:rPr>
          <w:rFonts w:ascii="Arial" w:hAnsi="Arial" w:cs="Arial"/>
          <w:b/>
          <w:sz w:val="24"/>
          <w:szCs w:val="24"/>
        </w:rPr>
      </w:pPr>
      <w:r>
        <w:rPr>
          <w:rFonts w:ascii="Arial" w:hAnsi="Arial" w:cs="Arial"/>
          <w:b/>
          <w:sz w:val="24"/>
          <w:szCs w:val="24"/>
        </w:rPr>
        <w:t>Giovanna Gonçalves Figueiredo</w:t>
      </w:r>
      <w:r w:rsidR="00A57D72" w:rsidRPr="00D00381">
        <w:rPr>
          <w:rFonts w:ascii="Arial" w:hAnsi="Arial" w:cs="Arial"/>
          <w:b/>
          <w:sz w:val="24"/>
          <w:szCs w:val="24"/>
        </w:rPr>
        <w:t xml:space="preserve"> - RA </w:t>
      </w:r>
      <w:r w:rsidR="005313AC">
        <w:rPr>
          <w:rFonts w:ascii="Arial" w:hAnsi="Arial" w:cs="Arial"/>
          <w:b/>
          <w:sz w:val="24"/>
          <w:szCs w:val="24"/>
        </w:rPr>
        <w:t>919121050</w:t>
      </w:r>
    </w:p>
    <w:p w:rsidR="00A57D72" w:rsidRPr="00D00381" w:rsidRDefault="005313AC" w:rsidP="00840FC5">
      <w:pPr>
        <w:spacing w:line="360" w:lineRule="auto"/>
        <w:jc w:val="center"/>
        <w:rPr>
          <w:rFonts w:ascii="Arial" w:hAnsi="Arial" w:cs="Arial"/>
          <w:b/>
          <w:sz w:val="24"/>
          <w:szCs w:val="24"/>
        </w:rPr>
      </w:pPr>
      <w:r>
        <w:rPr>
          <w:rFonts w:ascii="Arial" w:hAnsi="Arial" w:cs="Arial"/>
          <w:b/>
          <w:sz w:val="24"/>
          <w:szCs w:val="24"/>
        </w:rPr>
        <w:t>Ricardo Oliveira Rufino</w:t>
      </w:r>
      <w:r w:rsidR="00A57D72" w:rsidRPr="00D00381">
        <w:rPr>
          <w:rFonts w:ascii="Arial" w:hAnsi="Arial" w:cs="Arial"/>
          <w:b/>
          <w:sz w:val="24"/>
          <w:szCs w:val="24"/>
        </w:rPr>
        <w:t xml:space="preserve"> </w:t>
      </w:r>
      <w:r>
        <w:rPr>
          <w:rFonts w:ascii="Arial" w:hAnsi="Arial" w:cs="Arial"/>
          <w:b/>
          <w:sz w:val="24"/>
          <w:szCs w:val="24"/>
        </w:rPr>
        <w:t>–</w:t>
      </w:r>
      <w:r w:rsidR="00A57D72" w:rsidRPr="00D00381">
        <w:rPr>
          <w:rFonts w:ascii="Arial" w:hAnsi="Arial" w:cs="Arial"/>
          <w:b/>
          <w:sz w:val="24"/>
          <w:szCs w:val="24"/>
        </w:rPr>
        <w:t xml:space="preserve"> RA </w:t>
      </w:r>
      <w:r>
        <w:rPr>
          <w:rFonts w:ascii="Arial" w:hAnsi="Arial" w:cs="Arial"/>
          <w:b/>
          <w:sz w:val="24"/>
          <w:szCs w:val="24"/>
        </w:rPr>
        <w:t>919101838</w:t>
      </w:r>
    </w:p>
    <w:p w:rsidR="00A57D72" w:rsidRPr="00D00381" w:rsidRDefault="005313AC" w:rsidP="00840FC5">
      <w:pPr>
        <w:spacing w:line="360" w:lineRule="auto"/>
        <w:jc w:val="center"/>
        <w:rPr>
          <w:rFonts w:ascii="Arial" w:hAnsi="Arial" w:cs="Arial"/>
          <w:b/>
          <w:sz w:val="24"/>
          <w:szCs w:val="24"/>
        </w:rPr>
      </w:pPr>
      <w:r>
        <w:rPr>
          <w:rFonts w:ascii="Arial" w:hAnsi="Arial" w:cs="Arial"/>
          <w:b/>
          <w:sz w:val="24"/>
          <w:szCs w:val="24"/>
        </w:rPr>
        <w:t xml:space="preserve">Rafael </w:t>
      </w:r>
      <w:proofErr w:type="spellStart"/>
      <w:r>
        <w:rPr>
          <w:rFonts w:ascii="Arial" w:hAnsi="Arial" w:cs="Arial"/>
          <w:b/>
          <w:sz w:val="24"/>
          <w:szCs w:val="24"/>
        </w:rPr>
        <w:t>Miecyslau</w:t>
      </w:r>
      <w:proofErr w:type="spellEnd"/>
      <w:r>
        <w:rPr>
          <w:rFonts w:ascii="Arial" w:hAnsi="Arial" w:cs="Arial"/>
          <w:b/>
          <w:sz w:val="24"/>
          <w:szCs w:val="24"/>
        </w:rPr>
        <w:t xml:space="preserve"> Estefan Pereira</w:t>
      </w:r>
      <w:r w:rsidR="00A57D72" w:rsidRPr="00D00381">
        <w:rPr>
          <w:rFonts w:ascii="Arial" w:hAnsi="Arial" w:cs="Arial"/>
          <w:b/>
          <w:sz w:val="24"/>
          <w:szCs w:val="24"/>
        </w:rPr>
        <w:t xml:space="preserve"> - RA </w:t>
      </w:r>
      <w:r>
        <w:rPr>
          <w:rFonts w:ascii="Arial" w:hAnsi="Arial" w:cs="Arial"/>
          <w:b/>
          <w:sz w:val="24"/>
          <w:szCs w:val="24"/>
        </w:rPr>
        <w:t>919105745</w:t>
      </w:r>
    </w:p>
    <w:p w:rsidR="00AA04B9" w:rsidRPr="00A57D72" w:rsidRDefault="00AA04B9" w:rsidP="00840FC5">
      <w:pPr>
        <w:spacing w:line="360" w:lineRule="auto"/>
        <w:jc w:val="center"/>
        <w:rPr>
          <w:rFonts w:ascii="Arial" w:hAnsi="Arial" w:cs="Arial"/>
          <w:sz w:val="24"/>
          <w:szCs w:val="24"/>
        </w:rPr>
      </w:pPr>
    </w:p>
    <w:p w:rsidR="00AA04B9" w:rsidRPr="00A57D72" w:rsidRDefault="00AA04B9" w:rsidP="00840FC5">
      <w:pPr>
        <w:spacing w:line="360" w:lineRule="auto"/>
        <w:jc w:val="center"/>
        <w:rPr>
          <w:rFonts w:ascii="Arial" w:hAnsi="Arial" w:cs="Arial"/>
          <w:sz w:val="24"/>
          <w:szCs w:val="24"/>
        </w:rPr>
      </w:pPr>
    </w:p>
    <w:p w:rsidR="00AA04B9" w:rsidRPr="00A57D72" w:rsidRDefault="00AA04B9" w:rsidP="00840FC5">
      <w:pPr>
        <w:spacing w:line="360" w:lineRule="auto"/>
        <w:jc w:val="center"/>
        <w:rPr>
          <w:rFonts w:ascii="Arial" w:hAnsi="Arial" w:cs="Arial"/>
          <w:sz w:val="24"/>
          <w:szCs w:val="24"/>
        </w:rPr>
      </w:pPr>
    </w:p>
    <w:p w:rsidR="00AA04B9" w:rsidRPr="00A57D72" w:rsidRDefault="00AA04B9" w:rsidP="00840FC5">
      <w:pPr>
        <w:spacing w:line="360" w:lineRule="auto"/>
        <w:jc w:val="center"/>
        <w:rPr>
          <w:rFonts w:ascii="Arial" w:hAnsi="Arial" w:cs="Arial"/>
          <w:sz w:val="24"/>
          <w:szCs w:val="24"/>
        </w:rPr>
      </w:pPr>
    </w:p>
    <w:p w:rsidR="00AA04B9" w:rsidRPr="00A57D72" w:rsidRDefault="00AA04B9" w:rsidP="00840FC5">
      <w:pPr>
        <w:spacing w:line="360" w:lineRule="auto"/>
        <w:jc w:val="center"/>
        <w:rPr>
          <w:rFonts w:ascii="Arial" w:hAnsi="Arial" w:cs="Arial"/>
          <w:sz w:val="24"/>
          <w:szCs w:val="24"/>
        </w:rPr>
      </w:pPr>
    </w:p>
    <w:p w:rsidR="00AA04B9" w:rsidRDefault="00AA04B9" w:rsidP="00840FC5">
      <w:pPr>
        <w:spacing w:line="360" w:lineRule="auto"/>
        <w:jc w:val="center"/>
        <w:rPr>
          <w:rFonts w:ascii="Arial" w:hAnsi="Arial" w:cs="Arial"/>
          <w:sz w:val="24"/>
          <w:szCs w:val="24"/>
        </w:rPr>
      </w:pPr>
    </w:p>
    <w:p w:rsidR="004572A9" w:rsidRDefault="004572A9" w:rsidP="00840FC5">
      <w:pPr>
        <w:spacing w:line="360" w:lineRule="auto"/>
        <w:jc w:val="center"/>
        <w:rPr>
          <w:rFonts w:ascii="Arial" w:hAnsi="Arial" w:cs="Arial"/>
          <w:sz w:val="24"/>
          <w:szCs w:val="24"/>
        </w:rPr>
      </w:pPr>
    </w:p>
    <w:p w:rsidR="004572A9" w:rsidRDefault="004572A9" w:rsidP="00840FC5">
      <w:pPr>
        <w:spacing w:line="360" w:lineRule="auto"/>
        <w:jc w:val="center"/>
        <w:rPr>
          <w:rFonts w:ascii="Arial" w:hAnsi="Arial" w:cs="Arial"/>
          <w:sz w:val="24"/>
          <w:szCs w:val="24"/>
        </w:rPr>
      </w:pPr>
    </w:p>
    <w:p w:rsidR="004572A9" w:rsidRDefault="004572A9" w:rsidP="00840FC5">
      <w:pPr>
        <w:spacing w:line="360" w:lineRule="auto"/>
        <w:jc w:val="center"/>
        <w:rPr>
          <w:rFonts w:ascii="Arial" w:hAnsi="Arial" w:cs="Arial"/>
          <w:sz w:val="24"/>
          <w:szCs w:val="24"/>
        </w:rPr>
      </w:pPr>
    </w:p>
    <w:p w:rsidR="004572A9" w:rsidRPr="00A57D72" w:rsidRDefault="004572A9" w:rsidP="00840FC5">
      <w:pPr>
        <w:spacing w:line="360" w:lineRule="auto"/>
        <w:jc w:val="center"/>
        <w:rPr>
          <w:rFonts w:ascii="Arial" w:hAnsi="Arial" w:cs="Arial"/>
          <w:sz w:val="24"/>
          <w:szCs w:val="24"/>
        </w:rPr>
      </w:pPr>
    </w:p>
    <w:p w:rsidR="00AA04B9" w:rsidRPr="00A57D72" w:rsidRDefault="00120949" w:rsidP="00611A68">
      <w:pPr>
        <w:spacing w:line="360" w:lineRule="auto"/>
        <w:jc w:val="center"/>
        <w:rPr>
          <w:rFonts w:ascii="Arial" w:hAnsi="Arial" w:cs="Arial"/>
          <w:sz w:val="24"/>
          <w:szCs w:val="24"/>
        </w:rPr>
      </w:pPr>
      <w:r>
        <w:rPr>
          <w:rFonts w:ascii="Arial" w:hAnsi="Arial" w:cs="Arial"/>
          <w:b/>
          <w:sz w:val="24"/>
          <w:szCs w:val="24"/>
        </w:rPr>
        <w:t>CONTROLE DE VERSÃO</w:t>
      </w:r>
    </w:p>
    <w:p w:rsidR="00AA04B9" w:rsidRPr="00A57D72" w:rsidRDefault="00AA04B9" w:rsidP="00611A68">
      <w:pPr>
        <w:spacing w:line="360" w:lineRule="auto"/>
        <w:jc w:val="center"/>
        <w:rPr>
          <w:rFonts w:ascii="Arial" w:hAnsi="Arial" w:cs="Arial"/>
          <w:sz w:val="24"/>
          <w:szCs w:val="24"/>
        </w:rPr>
      </w:pPr>
    </w:p>
    <w:p w:rsidR="00AA04B9" w:rsidRPr="00A57D72" w:rsidRDefault="00AA04B9" w:rsidP="00611A68">
      <w:pPr>
        <w:spacing w:line="360" w:lineRule="auto"/>
        <w:jc w:val="center"/>
        <w:rPr>
          <w:rFonts w:ascii="Arial" w:hAnsi="Arial" w:cs="Arial"/>
          <w:sz w:val="24"/>
          <w:szCs w:val="24"/>
        </w:rPr>
      </w:pPr>
    </w:p>
    <w:p w:rsidR="00AA04B9" w:rsidRPr="00A57D72" w:rsidRDefault="00AA04B9" w:rsidP="00611A68">
      <w:pPr>
        <w:spacing w:line="360" w:lineRule="auto"/>
        <w:jc w:val="center"/>
        <w:rPr>
          <w:rFonts w:ascii="Arial" w:hAnsi="Arial" w:cs="Arial"/>
          <w:sz w:val="24"/>
          <w:szCs w:val="24"/>
        </w:rPr>
      </w:pPr>
    </w:p>
    <w:p w:rsidR="00AA04B9" w:rsidRPr="00A57D72" w:rsidRDefault="00AA04B9" w:rsidP="00611A68">
      <w:pPr>
        <w:spacing w:line="360" w:lineRule="auto"/>
        <w:jc w:val="center"/>
        <w:rPr>
          <w:rFonts w:ascii="Arial" w:hAnsi="Arial" w:cs="Arial"/>
          <w:sz w:val="24"/>
          <w:szCs w:val="24"/>
        </w:rPr>
      </w:pPr>
    </w:p>
    <w:p w:rsidR="00AA04B9" w:rsidRPr="00A57D72" w:rsidRDefault="00AA04B9" w:rsidP="00611A68">
      <w:pPr>
        <w:spacing w:line="360" w:lineRule="auto"/>
        <w:jc w:val="center"/>
        <w:rPr>
          <w:rFonts w:ascii="Arial" w:hAnsi="Arial" w:cs="Arial"/>
          <w:sz w:val="24"/>
          <w:szCs w:val="24"/>
        </w:rPr>
      </w:pPr>
    </w:p>
    <w:p w:rsidR="00AA04B9" w:rsidRPr="00A57D72" w:rsidRDefault="00AA04B9" w:rsidP="00611A68">
      <w:pPr>
        <w:spacing w:line="360" w:lineRule="auto"/>
        <w:jc w:val="center"/>
        <w:rPr>
          <w:rFonts w:ascii="Arial" w:hAnsi="Arial" w:cs="Arial"/>
          <w:sz w:val="24"/>
          <w:szCs w:val="24"/>
        </w:rPr>
      </w:pPr>
    </w:p>
    <w:p w:rsidR="00AA04B9" w:rsidRPr="00A57D72" w:rsidRDefault="00AA04B9" w:rsidP="00611A68">
      <w:pPr>
        <w:spacing w:line="360" w:lineRule="auto"/>
        <w:jc w:val="center"/>
        <w:rPr>
          <w:rFonts w:ascii="Arial" w:hAnsi="Arial" w:cs="Arial"/>
          <w:sz w:val="24"/>
          <w:szCs w:val="24"/>
        </w:rPr>
      </w:pPr>
    </w:p>
    <w:p w:rsidR="00AA04B9" w:rsidRPr="00A57D72" w:rsidRDefault="00AA04B9" w:rsidP="00611A68">
      <w:pPr>
        <w:spacing w:line="360" w:lineRule="auto"/>
        <w:jc w:val="center"/>
        <w:rPr>
          <w:rFonts w:ascii="Arial" w:hAnsi="Arial" w:cs="Arial"/>
          <w:sz w:val="24"/>
          <w:szCs w:val="24"/>
        </w:rPr>
      </w:pPr>
    </w:p>
    <w:p w:rsidR="00AA04B9" w:rsidRDefault="00AA04B9" w:rsidP="00611A68">
      <w:pPr>
        <w:spacing w:line="360" w:lineRule="auto"/>
        <w:jc w:val="center"/>
        <w:rPr>
          <w:rFonts w:ascii="Arial" w:hAnsi="Arial" w:cs="Arial"/>
          <w:sz w:val="24"/>
          <w:szCs w:val="24"/>
        </w:rPr>
      </w:pPr>
    </w:p>
    <w:p w:rsidR="001145DA" w:rsidRPr="00A57D72" w:rsidRDefault="001145DA" w:rsidP="00611A68">
      <w:pPr>
        <w:spacing w:line="360" w:lineRule="auto"/>
        <w:jc w:val="center"/>
        <w:rPr>
          <w:rFonts w:ascii="Arial" w:hAnsi="Arial" w:cs="Arial"/>
          <w:sz w:val="24"/>
          <w:szCs w:val="24"/>
        </w:rPr>
      </w:pPr>
    </w:p>
    <w:p w:rsidR="006A56D5" w:rsidRDefault="006A56D5" w:rsidP="00611A68">
      <w:pPr>
        <w:spacing w:line="360" w:lineRule="auto"/>
        <w:jc w:val="center"/>
        <w:rPr>
          <w:rFonts w:ascii="Arial" w:hAnsi="Arial" w:cs="Arial"/>
          <w:sz w:val="24"/>
          <w:szCs w:val="24"/>
        </w:rPr>
      </w:pPr>
    </w:p>
    <w:p w:rsidR="00E95C2E" w:rsidRDefault="00E95C2E" w:rsidP="00611A68">
      <w:pPr>
        <w:spacing w:line="360" w:lineRule="auto"/>
        <w:jc w:val="center"/>
        <w:rPr>
          <w:rFonts w:ascii="Arial" w:hAnsi="Arial" w:cs="Arial"/>
          <w:sz w:val="24"/>
          <w:szCs w:val="24"/>
        </w:rPr>
      </w:pPr>
    </w:p>
    <w:p w:rsidR="003B3450" w:rsidRDefault="003B3450" w:rsidP="00611A68">
      <w:pPr>
        <w:spacing w:line="360" w:lineRule="auto"/>
        <w:jc w:val="center"/>
        <w:rPr>
          <w:rFonts w:ascii="Arial" w:hAnsi="Arial" w:cs="Arial"/>
          <w:sz w:val="24"/>
          <w:szCs w:val="24"/>
        </w:rPr>
      </w:pPr>
    </w:p>
    <w:p w:rsidR="001145DA" w:rsidRPr="00E95C2E" w:rsidRDefault="001145DA" w:rsidP="00611A68">
      <w:pPr>
        <w:spacing w:line="360" w:lineRule="auto"/>
        <w:jc w:val="center"/>
        <w:rPr>
          <w:rFonts w:ascii="Arial" w:hAnsi="Arial" w:cs="Arial"/>
          <w:b/>
          <w:sz w:val="24"/>
          <w:szCs w:val="24"/>
        </w:rPr>
      </w:pPr>
    </w:p>
    <w:p w:rsidR="00A57D72" w:rsidRPr="00A57D72" w:rsidRDefault="001B3C8C">
      <w:pPr>
        <w:jc w:val="center"/>
        <w:rPr>
          <w:rFonts w:ascii="Arial" w:hAnsi="Arial" w:cs="Arial"/>
          <w:b/>
          <w:sz w:val="24"/>
          <w:szCs w:val="24"/>
        </w:rPr>
      </w:pPr>
      <w:r w:rsidRPr="00A57D72">
        <w:rPr>
          <w:rFonts w:ascii="Arial" w:hAnsi="Arial" w:cs="Arial"/>
          <w:b/>
          <w:sz w:val="24"/>
          <w:szCs w:val="24"/>
        </w:rPr>
        <w:t xml:space="preserve">SÃO PAULO </w:t>
      </w:r>
    </w:p>
    <w:p w:rsidR="0060278E" w:rsidRDefault="004857F3">
      <w:pPr>
        <w:jc w:val="center"/>
        <w:rPr>
          <w:rFonts w:ascii="Arial" w:hAnsi="Arial" w:cs="Arial"/>
          <w:b/>
          <w:sz w:val="24"/>
          <w:szCs w:val="24"/>
        </w:rPr>
      </w:pPr>
      <w:r w:rsidRPr="00A57D72">
        <w:rPr>
          <w:rFonts w:ascii="Arial" w:hAnsi="Arial" w:cs="Arial"/>
          <w:b/>
          <w:sz w:val="24"/>
          <w:szCs w:val="24"/>
        </w:rPr>
        <w:t>20</w:t>
      </w:r>
      <w:r w:rsidR="00120949">
        <w:rPr>
          <w:rFonts w:ascii="Arial" w:hAnsi="Arial" w:cs="Arial"/>
          <w:b/>
          <w:sz w:val="24"/>
          <w:szCs w:val="24"/>
        </w:rPr>
        <w:t>19</w:t>
      </w:r>
    </w:p>
    <w:p w:rsidR="0060278E" w:rsidRDefault="0060278E">
      <w:pPr>
        <w:rPr>
          <w:rFonts w:ascii="Arial" w:hAnsi="Arial" w:cs="Arial"/>
          <w:b/>
          <w:sz w:val="24"/>
          <w:szCs w:val="24"/>
        </w:rPr>
      </w:pPr>
      <w:r>
        <w:rPr>
          <w:rFonts w:ascii="Arial" w:hAnsi="Arial" w:cs="Arial"/>
          <w:b/>
          <w:sz w:val="24"/>
          <w:szCs w:val="24"/>
        </w:rPr>
        <w:br w:type="page"/>
      </w:r>
    </w:p>
    <w:p w:rsidR="00E122A0" w:rsidRDefault="00E122A0">
      <w:pPr>
        <w:jc w:val="center"/>
        <w:rPr>
          <w:rFonts w:ascii="Arial" w:hAnsi="Arial" w:cs="Arial"/>
          <w:b/>
          <w:sz w:val="24"/>
        </w:rPr>
      </w:pPr>
      <w:bookmarkStart w:id="0" w:name="_GoBack"/>
    </w:p>
    <w:bookmarkEnd w:id="0"/>
    <w:p w:rsidR="00E122A0" w:rsidRPr="005D5FFE" w:rsidRDefault="00E122A0">
      <w:pPr>
        <w:jc w:val="center"/>
        <w:rPr>
          <w:rFonts w:ascii="Arial" w:hAnsi="Arial" w:cs="Arial"/>
          <w:b/>
          <w:sz w:val="24"/>
        </w:rPr>
      </w:pPr>
    </w:p>
    <w:p w:rsidR="00AA04B9" w:rsidRPr="009C699F" w:rsidRDefault="00557987" w:rsidP="00AB54CD">
      <w:pPr>
        <w:tabs>
          <w:tab w:val="center" w:pos="4537"/>
          <w:tab w:val="left" w:pos="6090"/>
        </w:tabs>
        <w:spacing w:line="360" w:lineRule="auto"/>
        <w:rPr>
          <w:rFonts w:ascii="Arial" w:hAnsi="Arial" w:cs="Arial"/>
          <w:b/>
          <w:sz w:val="28"/>
          <w:szCs w:val="28"/>
        </w:rPr>
      </w:pPr>
      <w:r w:rsidRPr="009C699F">
        <w:rPr>
          <w:rFonts w:ascii="Arial" w:hAnsi="Arial" w:cs="Arial"/>
          <w:b/>
          <w:sz w:val="28"/>
          <w:szCs w:val="28"/>
        </w:rPr>
        <w:tab/>
      </w:r>
      <w:r w:rsidR="00BB5678" w:rsidRPr="009C699F">
        <w:rPr>
          <w:rFonts w:ascii="Arial" w:hAnsi="Arial" w:cs="Arial"/>
          <w:b/>
          <w:sz w:val="28"/>
          <w:szCs w:val="28"/>
        </w:rPr>
        <w:t>SUMÁRIO</w:t>
      </w:r>
      <w:r w:rsidRPr="009C699F">
        <w:rPr>
          <w:rFonts w:ascii="Arial" w:hAnsi="Arial" w:cs="Arial"/>
          <w:b/>
          <w:sz w:val="28"/>
          <w:szCs w:val="28"/>
        </w:rPr>
        <w:tab/>
      </w:r>
    </w:p>
    <w:p w:rsidR="00BB5678" w:rsidRPr="006A593E" w:rsidRDefault="00BB5678" w:rsidP="00D069E6">
      <w:pPr>
        <w:spacing w:line="360" w:lineRule="auto"/>
        <w:jc w:val="center"/>
        <w:rPr>
          <w:rFonts w:ascii="Arial" w:hAnsi="Arial" w:cs="Arial"/>
          <w:sz w:val="24"/>
          <w:szCs w:val="24"/>
        </w:rPr>
      </w:pPr>
    </w:p>
    <w:bookmarkStart w:id="1" w:name="_Toc18389061"/>
    <w:bookmarkStart w:id="2" w:name="_Toc18389137"/>
    <w:bookmarkStart w:id="3" w:name="_Toc18405018"/>
    <w:p w:rsidR="006A593E" w:rsidRPr="006A593E" w:rsidRDefault="00BB5678">
      <w:pPr>
        <w:pStyle w:val="Sumrio1"/>
        <w:tabs>
          <w:tab w:val="left" w:pos="400"/>
          <w:tab w:val="right" w:leader="dot" w:pos="9064"/>
        </w:tabs>
        <w:rPr>
          <w:rFonts w:ascii="Arial" w:eastAsiaTheme="minorEastAsia" w:hAnsi="Arial"/>
          <w:caps w:val="0"/>
          <w:smallCaps w:val="0"/>
          <w:noProof/>
          <w:sz w:val="24"/>
          <w:szCs w:val="24"/>
        </w:rPr>
      </w:pPr>
      <w:r w:rsidRPr="006A593E">
        <w:rPr>
          <w:rFonts w:ascii="Arial" w:hAnsi="Arial"/>
          <w:sz w:val="24"/>
          <w:szCs w:val="24"/>
        </w:rPr>
        <w:fldChar w:fldCharType="begin"/>
      </w:r>
      <w:r w:rsidRPr="006A593E">
        <w:rPr>
          <w:rFonts w:ascii="Arial" w:hAnsi="Arial"/>
          <w:sz w:val="24"/>
          <w:szCs w:val="24"/>
        </w:rPr>
        <w:instrText xml:space="preserve"> TOC \o "1-3" \h \z \u </w:instrText>
      </w:r>
      <w:r w:rsidRPr="006A593E">
        <w:rPr>
          <w:rFonts w:ascii="Arial" w:hAnsi="Arial"/>
          <w:sz w:val="24"/>
          <w:szCs w:val="24"/>
        </w:rPr>
        <w:fldChar w:fldCharType="separate"/>
      </w:r>
      <w:hyperlink w:anchor="_Toc24959404" w:history="1">
        <w:r w:rsidR="00120B73">
          <w:rPr>
            <w:rStyle w:val="Hyperlink"/>
            <w:rFonts w:ascii="Arial" w:hAnsi="Arial"/>
            <w:noProof/>
            <w:sz w:val="24"/>
            <w:szCs w:val="24"/>
          </w:rPr>
          <w:t>1</w:t>
        </w:r>
        <w:r w:rsidR="006A593E" w:rsidRPr="006A593E">
          <w:rPr>
            <w:rStyle w:val="Hyperlink"/>
            <w:rFonts w:ascii="Arial" w:hAnsi="Arial"/>
            <w:noProof/>
            <w:sz w:val="24"/>
            <w:szCs w:val="24"/>
          </w:rPr>
          <w:t>.</w:t>
        </w:r>
        <w:r w:rsidR="006A593E" w:rsidRPr="006A593E">
          <w:rPr>
            <w:rFonts w:ascii="Arial" w:eastAsiaTheme="minorEastAsia" w:hAnsi="Arial"/>
            <w:caps w:val="0"/>
            <w:smallCaps w:val="0"/>
            <w:noProof/>
            <w:sz w:val="24"/>
            <w:szCs w:val="24"/>
          </w:rPr>
          <w:tab/>
        </w:r>
        <w:r w:rsidR="006A593E" w:rsidRPr="006A593E">
          <w:rPr>
            <w:rStyle w:val="Hyperlink"/>
            <w:rFonts w:ascii="Arial" w:hAnsi="Arial"/>
            <w:noProof/>
            <w:sz w:val="24"/>
            <w:szCs w:val="24"/>
          </w:rPr>
          <w:t>OBJETIVOS</w:t>
        </w:r>
        <w:r w:rsidR="006A593E" w:rsidRPr="006A593E">
          <w:rPr>
            <w:rFonts w:ascii="Arial" w:hAnsi="Arial"/>
            <w:noProof/>
            <w:webHidden/>
            <w:sz w:val="24"/>
            <w:szCs w:val="24"/>
          </w:rPr>
          <w:tab/>
        </w:r>
        <w:r w:rsidR="00435C4C">
          <w:rPr>
            <w:rFonts w:ascii="Arial" w:hAnsi="Arial"/>
            <w:noProof/>
            <w:webHidden/>
            <w:sz w:val="24"/>
            <w:szCs w:val="24"/>
          </w:rPr>
          <w:t>3</w:t>
        </w:r>
      </w:hyperlink>
    </w:p>
    <w:p w:rsidR="006A593E" w:rsidRPr="006A593E" w:rsidRDefault="00961EB2">
      <w:pPr>
        <w:pStyle w:val="Sumrio1"/>
        <w:tabs>
          <w:tab w:val="left" w:pos="400"/>
          <w:tab w:val="right" w:leader="dot" w:pos="9064"/>
        </w:tabs>
        <w:rPr>
          <w:rFonts w:ascii="Arial" w:eastAsiaTheme="minorEastAsia" w:hAnsi="Arial"/>
          <w:caps w:val="0"/>
          <w:smallCaps w:val="0"/>
          <w:noProof/>
          <w:sz w:val="24"/>
          <w:szCs w:val="24"/>
        </w:rPr>
      </w:pPr>
      <w:hyperlink w:anchor="_Toc24959405" w:history="1">
        <w:r w:rsidR="00120B73">
          <w:rPr>
            <w:rStyle w:val="Hyperlink"/>
            <w:rFonts w:ascii="Arial" w:hAnsi="Arial"/>
            <w:noProof/>
            <w:sz w:val="24"/>
            <w:szCs w:val="24"/>
          </w:rPr>
          <w:t>2</w:t>
        </w:r>
        <w:r w:rsidR="006A593E" w:rsidRPr="006A593E">
          <w:rPr>
            <w:rStyle w:val="Hyperlink"/>
            <w:rFonts w:ascii="Arial" w:hAnsi="Arial"/>
            <w:noProof/>
            <w:sz w:val="24"/>
            <w:szCs w:val="24"/>
          </w:rPr>
          <w:t>.</w:t>
        </w:r>
        <w:r w:rsidR="006A593E" w:rsidRPr="006A593E">
          <w:rPr>
            <w:rFonts w:ascii="Arial" w:eastAsiaTheme="minorEastAsia" w:hAnsi="Arial"/>
            <w:caps w:val="0"/>
            <w:smallCaps w:val="0"/>
            <w:noProof/>
            <w:sz w:val="24"/>
            <w:szCs w:val="24"/>
          </w:rPr>
          <w:tab/>
        </w:r>
        <w:r w:rsidR="006A593E" w:rsidRPr="006A593E">
          <w:rPr>
            <w:rStyle w:val="Hyperlink"/>
            <w:rFonts w:ascii="Arial" w:hAnsi="Arial"/>
            <w:noProof/>
            <w:sz w:val="24"/>
            <w:szCs w:val="24"/>
          </w:rPr>
          <w:t>CONTROLE DE VERSÃO</w:t>
        </w:r>
        <w:r w:rsidR="006A593E" w:rsidRPr="006A593E">
          <w:rPr>
            <w:rFonts w:ascii="Arial" w:hAnsi="Arial"/>
            <w:noProof/>
            <w:webHidden/>
            <w:sz w:val="24"/>
            <w:szCs w:val="24"/>
          </w:rPr>
          <w:tab/>
        </w:r>
        <w:r w:rsidR="00435C4C">
          <w:rPr>
            <w:rFonts w:ascii="Arial" w:hAnsi="Arial"/>
            <w:noProof/>
            <w:webHidden/>
            <w:sz w:val="24"/>
            <w:szCs w:val="24"/>
          </w:rPr>
          <w:t>4</w:t>
        </w:r>
      </w:hyperlink>
    </w:p>
    <w:p w:rsidR="006A593E" w:rsidRPr="006A593E" w:rsidRDefault="00961EB2">
      <w:pPr>
        <w:pStyle w:val="Sumrio1"/>
        <w:tabs>
          <w:tab w:val="left" w:pos="400"/>
          <w:tab w:val="right" w:leader="dot" w:pos="9064"/>
        </w:tabs>
        <w:rPr>
          <w:rFonts w:ascii="Arial" w:eastAsiaTheme="minorEastAsia" w:hAnsi="Arial"/>
          <w:caps w:val="0"/>
          <w:smallCaps w:val="0"/>
          <w:noProof/>
          <w:sz w:val="24"/>
          <w:szCs w:val="24"/>
        </w:rPr>
      </w:pPr>
      <w:hyperlink w:anchor="_Toc24959406" w:history="1">
        <w:r w:rsidR="00120B73">
          <w:rPr>
            <w:rStyle w:val="Hyperlink"/>
            <w:rFonts w:ascii="Arial" w:hAnsi="Arial"/>
            <w:noProof/>
            <w:sz w:val="24"/>
            <w:szCs w:val="24"/>
          </w:rPr>
          <w:t>3</w:t>
        </w:r>
        <w:r w:rsidR="006A593E" w:rsidRPr="006A593E">
          <w:rPr>
            <w:rStyle w:val="Hyperlink"/>
            <w:rFonts w:ascii="Arial" w:hAnsi="Arial"/>
            <w:noProof/>
            <w:sz w:val="24"/>
            <w:szCs w:val="24"/>
          </w:rPr>
          <w:t>.</w:t>
        </w:r>
        <w:r w:rsidR="006A593E" w:rsidRPr="006A593E">
          <w:rPr>
            <w:rFonts w:ascii="Arial" w:eastAsiaTheme="minorEastAsia" w:hAnsi="Arial"/>
            <w:caps w:val="0"/>
            <w:smallCaps w:val="0"/>
            <w:noProof/>
            <w:sz w:val="24"/>
            <w:szCs w:val="24"/>
          </w:rPr>
          <w:tab/>
        </w:r>
        <w:r w:rsidR="006A593E" w:rsidRPr="006A593E">
          <w:rPr>
            <w:rStyle w:val="Hyperlink"/>
            <w:rFonts w:ascii="Arial" w:hAnsi="Arial"/>
            <w:noProof/>
            <w:sz w:val="24"/>
            <w:szCs w:val="24"/>
          </w:rPr>
          <w:t>EXEMPLOS DE FERRMENTAS DE CONTROLE DE VERSÃO</w:t>
        </w:r>
        <w:r w:rsidR="006A593E" w:rsidRPr="006A593E">
          <w:rPr>
            <w:rFonts w:ascii="Arial" w:hAnsi="Arial"/>
            <w:noProof/>
            <w:webHidden/>
            <w:sz w:val="24"/>
            <w:szCs w:val="24"/>
          </w:rPr>
          <w:tab/>
        </w:r>
        <w:r w:rsidR="006A593E" w:rsidRPr="006A593E">
          <w:rPr>
            <w:rFonts w:ascii="Arial" w:hAnsi="Arial"/>
            <w:noProof/>
            <w:webHidden/>
            <w:sz w:val="24"/>
            <w:szCs w:val="24"/>
          </w:rPr>
          <w:fldChar w:fldCharType="begin"/>
        </w:r>
        <w:r w:rsidR="006A593E" w:rsidRPr="006A593E">
          <w:rPr>
            <w:rFonts w:ascii="Arial" w:hAnsi="Arial"/>
            <w:noProof/>
            <w:webHidden/>
            <w:sz w:val="24"/>
            <w:szCs w:val="24"/>
          </w:rPr>
          <w:instrText xml:space="preserve"> PAGEREF _Toc24959406 \h </w:instrText>
        </w:r>
        <w:r w:rsidR="006A593E" w:rsidRPr="006A593E">
          <w:rPr>
            <w:rFonts w:ascii="Arial" w:hAnsi="Arial"/>
            <w:noProof/>
            <w:webHidden/>
            <w:sz w:val="24"/>
            <w:szCs w:val="24"/>
          </w:rPr>
        </w:r>
        <w:r w:rsidR="006A593E" w:rsidRPr="006A593E">
          <w:rPr>
            <w:rFonts w:ascii="Arial" w:hAnsi="Arial"/>
            <w:noProof/>
            <w:webHidden/>
            <w:sz w:val="24"/>
            <w:szCs w:val="24"/>
          </w:rPr>
          <w:fldChar w:fldCharType="separate"/>
        </w:r>
        <w:r w:rsidR="006A593E" w:rsidRPr="006A593E">
          <w:rPr>
            <w:rFonts w:ascii="Arial" w:hAnsi="Arial"/>
            <w:noProof/>
            <w:webHidden/>
            <w:sz w:val="24"/>
            <w:szCs w:val="24"/>
          </w:rPr>
          <w:t>6</w:t>
        </w:r>
        <w:r w:rsidR="006A593E" w:rsidRPr="006A593E">
          <w:rPr>
            <w:rFonts w:ascii="Arial" w:hAnsi="Arial"/>
            <w:noProof/>
            <w:webHidden/>
            <w:sz w:val="24"/>
            <w:szCs w:val="24"/>
          </w:rPr>
          <w:fldChar w:fldCharType="end"/>
        </w:r>
      </w:hyperlink>
    </w:p>
    <w:p w:rsidR="006A593E" w:rsidRPr="006A593E" w:rsidRDefault="00961EB2">
      <w:pPr>
        <w:pStyle w:val="Sumrio1"/>
        <w:tabs>
          <w:tab w:val="left" w:pos="400"/>
          <w:tab w:val="right" w:leader="dot" w:pos="9064"/>
        </w:tabs>
        <w:rPr>
          <w:rFonts w:ascii="Arial" w:eastAsiaTheme="minorEastAsia" w:hAnsi="Arial"/>
          <w:caps w:val="0"/>
          <w:smallCaps w:val="0"/>
          <w:noProof/>
          <w:sz w:val="24"/>
          <w:szCs w:val="24"/>
        </w:rPr>
      </w:pPr>
      <w:hyperlink w:anchor="_Toc24959407" w:history="1">
        <w:r w:rsidR="00120B73">
          <w:rPr>
            <w:rStyle w:val="Hyperlink"/>
            <w:rFonts w:ascii="Arial" w:hAnsi="Arial"/>
            <w:noProof/>
            <w:sz w:val="24"/>
            <w:szCs w:val="24"/>
          </w:rPr>
          <w:t>4</w:t>
        </w:r>
        <w:r w:rsidR="006A593E" w:rsidRPr="006A593E">
          <w:rPr>
            <w:rStyle w:val="Hyperlink"/>
            <w:rFonts w:ascii="Arial" w:hAnsi="Arial"/>
            <w:noProof/>
            <w:sz w:val="24"/>
            <w:szCs w:val="24"/>
          </w:rPr>
          <w:t>.</w:t>
        </w:r>
        <w:r w:rsidR="006A593E" w:rsidRPr="006A593E">
          <w:rPr>
            <w:rFonts w:ascii="Arial" w:eastAsiaTheme="minorEastAsia" w:hAnsi="Arial"/>
            <w:caps w:val="0"/>
            <w:smallCaps w:val="0"/>
            <w:noProof/>
            <w:sz w:val="24"/>
            <w:szCs w:val="24"/>
          </w:rPr>
          <w:tab/>
        </w:r>
        <w:r w:rsidR="006A593E" w:rsidRPr="006A593E">
          <w:rPr>
            <w:rStyle w:val="Hyperlink"/>
            <w:rFonts w:ascii="Arial" w:hAnsi="Arial"/>
            <w:noProof/>
            <w:sz w:val="24"/>
            <w:szCs w:val="24"/>
          </w:rPr>
          <w:t>GIT</w:t>
        </w:r>
        <w:r w:rsidR="006A593E" w:rsidRPr="006A593E">
          <w:rPr>
            <w:rFonts w:ascii="Arial" w:hAnsi="Arial"/>
            <w:noProof/>
            <w:webHidden/>
            <w:sz w:val="24"/>
            <w:szCs w:val="24"/>
          </w:rPr>
          <w:tab/>
        </w:r>
        <w:r w:rsidR="006A593E" w:rsidRPr="006A593E">
          <w:rPr>
            <w:rFonts w:ascii="Arial" w:hAnsi="Arial"/>
            <w:noProof/>
            <w:webHidden/>
            <w:sz w:val="24"/>
            <w:szCs w:val="24"/>
          </w:rPr>
          <w:fldChar w:fldCharType="begin"/>
        </w:r>
        <w:r w:rsidR="006A593E" w:rsidRPr="006A593E">
          <w:rPr>
            <w:rFonts w:ascii="Arial" w:hAnsi="Arial"/>
            <w:noProof/>
            <w:webHidden/>
            <w:sz w:val="24"/>
            <w:szCs w:val="24"/>
          </w:rPr>
          <w:instrText xml:space="preserve"> PAGEREF _Toc24959407 \h </w:instrText>
        </w:r>
        <w:r w:rsidR="006A593E" w:rsidRPr="006A593E">
          <w:rPr>
            <w:rFonts w:ascii="Arial" w:hAnsi="Arial"/>
            <w:noProof/>
            <w:webHidden/>
            <w:sz w:val="24"/>
            <w:szCs w:val="24"/>
          </w:rPr>
        </w:r>
        <w:r w:rsidR="006A593E" w:rsidRPr="006A593E">
          <w:rPr>
            <w:rFonts w:ascii="Arial" w:hAnsi="Arial"/>
            <w:noProof/>
            <w:webHidden/>
            <w:sz w:val="24"/>
            <w:szCs w:val="24"/>
          </w:rPr>
          <w:fldChar w:fldCharType="separate"/>
        </w:r>
        <w:r w:rsidR="006A593E" w:rsidRPr="006A593E">
          <w:rPr>
            <w:rFonts w:ascii="Arial" w:hAnsi="Arial"/>
            <w:noProof/>
            <w:webHidden/>
            <w:sz w:val="24"/>
            <w:szCs w:val="24"/>
          </w:rPr>
          <w:t>7</w:t>
        </w:r>
        <w:r w:rsidR="006A593E" w:rsidRPr="006A593E">
          <w:rPr>
            <w:rFonts w:ascii="Arial" w:hAnsi="Arial"/>
            <w:noProof/>
            <w:webHidden/>
            <w:sz w:val="24"/>
            <w:szCs w:val="24"/>
          </w:rPr>
          <w:fldChar w:fldCharType="end"/>
        </w:r>
      </w:hyperlink>
    </w:p>
    <w:p w:rsidR="006A593E" w:rsidRPr="006A593E" w:rsidRDefault="00961EB2">
      <w:pPr>
        <w:pStyle w:val="Sumrio1"/>
        <w:tabs>
          <w:tab w:val="left" w:pos="400"/>
          <w:tab w:val="right" w:leader="dot" w:pos="9064"/>
        </w:tabs>
        <w:rPr>
          <w:rFonts w:ascii="Arial" w:eastAsiaTheme="minorEastAsia" w:hAnsi="Arial"/>
          <w:caps w:val="0"/>
          <w:smallCaps w:val="0"/>
          <w:noProof/>
          <w:sz w:val="24"/>
          <w:szCs w:val="24"/>
        </w:rPr>
      </w:pPr>
      <w:hyperlink w:anchor="_Toc24959408" w:history="1">
        <w:r w:rsidR="00120B73">
          <w:rPr>
            <w:rStyle w:val="Hyperlink"/>
            <w:rFonts w:ascii="Arial" w:hAnsi="Arial"/>
            <w:noProof/>
            <w:sz w:val="24"/>
            <w:szCs w:val="24"/>
          </w:rPr>
          <w:t>5</w:t>
        </w:r>
        <w:r w:rsidR="006A593E" w:rsidRPr="006A593E">
          <w:rPr>
            <w:rStyle w:val="Hyperlink"/>
            <w:rFonts w:ascii="Arial" w:hAnsi="Arial"/>
            <w:noProof/>
            <w:sz w:val="24"/>
            <w:szCs w:val="24"/>
          </w:rPr>
          <w:t>.</w:t>
        </w:r>
        <w:r w:rsidR="006A593E" w:rsidRPr="006A593E">
          <w:rPr>
            <w:rFonts w:ascii="Arial" w:eastAsiaTheme="minorEastAsia" w:hAnsi="Arial"/>
            <w:caps w:val="0"/>
            <w:smallCaps w:val="0"/>
            <w:noProof/>
            <w:sz w:val="24"/>
            <w:szCs w:val="24"/>
          </w:rPr>
          <w:tab/>
        </w:r>
        <w:r w:rsidR="006A593E" w:rsidRPr="006A593E">
          <w:rPr>
            <w:rStyle w:val="Hyperlink"/>
            <w:rFonts w:ascii="Arial" w:hAnsi="Arial"/>
            <w:noProof/>
            <w:sz w:val="24"/>
            <w:szCs w:val="24"/>
          </w:rPr>
          <w:t>GITHUB</w:t>
        </w:r>
        <w:r w:rsidR="006A593E" w:rsidRPr="006A593E">
          <w:rPr>
            <w:rFonts w:ascii="Arial" w:hAnsi="Arial"/>
            <w:noProof/>
            <w:webHidden/>
            <w:sz w:val="24"/>
            <w:szCs w:val="24"/>
          </w:rPr>
          <w:tab/>
        </w:r>
        <w:r w:rsidR="00435C4C">
          <w:rPr>
            <w:rFonts w:ascii="Arial" w:hAnsi="Arial"/>
            <w:noProof/>
            <w:webHidden/>
            <w:sz w:val="24"/>
            <w:szCs w:val="24"/>
          </w:rPr>
          <w:t>10</w:t>
        </w:r>
      </w:hyperlink>
    </w:p>
    <w:p w:rsidR="006A593E" w:rsidRPr="006A593E" w:rsidRDefault="00961EB2">
      <w:pPr>
        <w:pStyle w:val="Sumrio1"/>
        <w:tabs>
          <w:tab w:val="left" w:pos="400"/>
          <w:tab w:val="right" w:leader="dot" w:pos="9064"/>
        </w:tabs>
        <w:rPr>
          <w:rFonts w:ascii="Arial" w:eastAsiaTheme="minorEastAsia" w:hAnsi="Arial"/>
          <w:caps w:val="0"/>
          <w:smallCaps w:val="0"/>
          <w:noProof/>
          <w:sz w:val="24"/>
          <w:szCs w:val="24"/>
        </w:rPr>
      </w:pPr>
      <w:hyperlink w:anchor="_Toc24959409" w:history="1">
        <w:r w:rsidR="00120B73">
          <w:rPr>
            <w:rStyle w:val="Hyperlink"/>
            <w:rFonts w:ascii="Arial" w:hAnsi="Arial"/>
            <w:noProof/>
            <w:sz w:val="24"/>
            <w:szCs w:val="24"/>
          </w:rPr>
          <w:t>6</w:t>
        </w:r>
        <w:r w:rsidR="006A593E" w:rsidRPr="006A593E">
          <w:rPr>
            <w:rStyle w:val="Hyperlink"/>
            <w:rFonts w:ascii="Arial" w:hAnsi="Arial"/>
            <w:noProof/>
            <w:sz w:val="24"/>
            <w:szCs w:val="24"/>
          </w:rPr>
          <w:t>.</w:t>
        </w:r>
        <w:r w:rsidR="006A593E" w:rsidRPr="006A593E">
          <w:rPr>
            <w:rFonts w:ascii="Arial" w:eastAsiaTheme="minorEastAsia" w:hAnsi="Arial"/>
            <w:caps w:val="0"/>
            <w:smallCaps w:val="0"/>
            <w:noProof/>
            <w:sz w:val="24"/>
            <w:szCs w:val="24"/>
          </w:rPr>
          <w:tab/>
        </w:r>
        <w:r w:rsidR="006A593E" w:rsidRPr="006A593E">
          <w:rPr>
            <w:rStyle w:val="Hyperlink"/>
            <w:rFonts w:ascii="Arial" w:hAnsi="Arial"/>
            <w:noProof/>
            <w:sz w:val="24"/>
            <w:szCs w:val="24"/>
          </w:rPr>
          <w:t>CONCLUSÃO</w:t>
        </w:r>
        <w:r w:rsidR="006A593E" w:rsidRPr="006A593E">
          <w:rPr>
            <w:rFonts w:ascii="Arial" w:hAnsi="Arial"/>
            <w:noProof/>
            <w:webHidden/>
            <w:sz w:val="24"/>
            <w:szCs w:val="24"/>
          </w:rPr>
          <w:tab/>
        </w:r>
        <w:r w:rsidR="00435C4C">
          <w:rPr>
            <w:rFonts w:ascii="Arial" w:hAnsi="Arial"/>
            <w:noProof/>
            <w:webHidden/>
            <w:sz w:val="24"/>
            <w:szCs w:val="24"/>
          </w:rPr>
          <w:t>15</w:t>
        </w:r>
      </w:hyperlink>
    </w:p>
    <w:p w:rsidR="006A593E" w:rsidRPr="006A593E" w:rsidRDefault="00961EB2">
      <w:pPr>
        <w:pStyle w:val="Sumrio1"/>
        <w:tabs>
          <w:tab w:val="left" w:pos="400"/>
          <w:tab w:val="right" w:leader="dot" w:pos="9064"/>
        </w:tabs>
        <w:rPr>
          <w:rFonts w:ascii="Arial" w:eastAsiaTheme="minorEastAsia" w:hAnsi="Arial"/>
          <w:caps w:val="0"/>
          <w:smallCaps w:val="0"/>
          <w:noProof/>
          <w:sz w:val="24"/>
          <w:szCs w:val="24"/>
        </w:rPr>
      </w:pPr>
      <w:hyperlink w:anchor="_Toc24959410" w:history="1">
        <w:r w:rsidR="00120B73">
          <w:rPr>
            <w:rStyle w:val="Hyperlink"/>
            <w:rFonts w:ascii="Arial" w:hAnsi="Arial"/>
            <w:noProof/>
            <w:sz w:val="24"/>
            <w:szCs w:val="24"/>
          </w:rPr>
          <w:t>7</w:t>
        </w:r>
        <w:r w:rsidR="006A593E" w:rsidRPr="006A593E">
          <w:rPr>
            <w:rStyle w:val="Hyperlink"/>
            <w:rFonts w:ascii="Arial" w:hAnsi="Arial"/>
            <w:noProof/>
            <w:sz w:val="24"/>
            <w:szCs w:val="24"/>
          </w:rPr>
          <w:t>.</w:t>
        </w:r>
        <w:r w:rsidR="006A593E" w:rsidRPr="006A593E">
          <w:rPr>
            <w:rFonts w:ascii="Arial" w:eastAsiaTheme="minorEastAsia" w:hAnsi="Arial"/>
            <w:caps w:val="0"/>
            <w:smallCaps w:val="0"/>
            <w:noProof/>
            <w:sz w:val="24"/>
            <w:szCs w:val="24"/>
          </w:rPr>
          <w:tab/>
        </w:r>
        <w:r w:rsidR="006A593E" w:rsidRPr="006A593E">
          <w:rPr>
            <w:rStyle w:val="Hyperlink"/>
            <w:rFonts w:ascii="Arial" w:hAnsi="Arial"/>
            <w:noProof/>
            <w:sz w:val="24"/>
            <w:szCs w:val="24"/>
          </w:rPr>
          <w:t>REFERÊNCIAS</w:t>
        </w:r>
        <w:r w:rsidR="006A593E" w:rsidRPr="006A593E">
          <w:rPr>
            <w:rFonts w:ascii="Arial" w:hAnsi="Arial"/>
            <w:noProof/>
            <w:webHidden/>
            <w:sz w:val="24"/>
            <w:szCs w:val="24"/>
          </w:rPr>
          <w:tab/>
        </w:r>
        <w:r w:rsidR="00435C4C">
          <w:rPr>
            <w:rFonts w:ascii="Arial" w:hAnsi="Arial"/>
            <w:noProof/>
            <w:webHidden/>
            <w:sz w:val="24"/>
            <w:szCs w:val="24"/>
          </w:rPr>
          <w:t>16</w:t>
        </w:r>
      </w:hyperlink>
    </w:p>
    <w:p w:rsidR="00BB5678" w:rsidRPr="006A593E" w:rsidRDefault="00BB5678" w:rsidP="00415DB7">
      <w:pPr>
        <w:spacing w:line="360" w:lineRule="auto"/>
        <w:rPr>
          <w:rFonts w:ascii="Arial" w:hAnsi="Arial" w:cs="Arial"/>
          <w:sz w:val="24"/>
          <w:szCs w:val="24"/>
        </w:rPr>
      </w:pPr>
      <w:r w:rsidRPr="006A593E">
        <w:rPr>
          <w:rFonts w:ascii="Arial" w:hAnsi="Arial" w:cs="Arial"/>
          <w:b/>
          <w:bCs/>
          <w:sz w:val="24"/>
          <w:szCs w:val="24"/>
        </w:rPr>
        <w:fldChar w:fldCharType="end"/>
      </w:r>
    </w:p>
    <w:p w:rsidR="00931A6F" w:rsidRPr="00C80347" w:rsidRDefault="00931A6F" w:rsidP="00D069E6">
      <w:pPr>
        <w:spacing w:before="100" w:beforeAutospacing="1" w:after="100" w:afterAutospacing="1" w:line="360" w:lineRule="auto"/>
        <w:ind w:left="360"/>
        <w:rPr>
          <w:rFonts w:ascii="Arial" w:hAnsi="Arial" w:cs="Arial"/>
          <w:b/>
          <w:sz w:val="24"/>
          <w:szCs w:val="24"/>
        </w:rPr>
      </w:pPr>
    </w:p>
    <w:p w:rsidR="001B3C8C" w:rsidRPr="00D069E6" w:rsidRDefault="001B3C8C" w:rsidP="00D069E6">
      <w:pPr>
        <w:pStyle w:val="Sumrio1"/>
        <w:tabs>
          <w:tab w:val="left" w:pos="400"/>
          <w:tab w:val="right" w:leader="dot" w:pos="8497"/>
        </w:tabs>
        <w:spacing w:line="360" w:lineRule="auto"/>
        <w:rPr>
          <w:rFonts w:ascii="Arial" w:hAnsi="Arial"/>
          <w:sz w:val="24"/>
          <w:szCs w:val="24"/>
        </w:rPr>
      </w:pPr>
    </w:p>
    <w:p w:rsidR="00B71640" w:rsidRPr="009C699F" w:rsidRDefault="00B71640" w:rsidP="00AB54CD">
      <w:pPr>
        <w:spacing w:line="360" w:lineRule="auto"/>
        <w:rPr>
          <w:rFonts w:ascii="Arial" w:hAnsi="Arial" w:cs="Arial"/>
          <w:b/>
          <w:color w:val="000000"/>
          <w:sz w:val="24"/>
          <w:szCs w:val="24"/>
        </w:rPr>
      </w:pPr>
    </w:p>
    <w:p w:rsidR="00B71640" w:rsidRPr="009C699F" w:rsidRDefault="00B71640" w:rsidP="00AB54CD">
      <w:pPr>
        <w:spacing w:line="360" w:lineRule="auto"/>
        <w:rPr>
          <w:rFonts w:ascii="Arial" w:hAnsi="Arial" w:cs="Arial"/>
          <w:b/>
          <w:color w:val="000000"/>
          <w:sz w:val="24"/>
          <w:szCs w:val="24"/>
          <w:u w:val="single"/>
        </w:rPr>
      </w:pPr>
    </w:p>
    <w:p w:rsidR="00B71640" w:rsidRPr="009C699F" w:rsidRDefault="00B71640" w:rsidP="00AB54CD">
      <w:pPr>
        <w:spacing w:line="360" w:lineRule="auto"/>
        <w:rPr>
          <w:rFonts w:ascii="Arial" w:hAnsi="Arial" w:cs="Arial"/>
          <w:b/>
          <w:color w:val="000000"/>
          <w:sz w:val="24"/>
          <w:szCs w:val="24"/>
          <w:u w:val="single"/>
        </w:rPr>
      </w:pPr>
    </w:p>
    <w:p w:rsidR="00B71640" w:rsidRPr="009C699F" w:rsidRDefault="00B71640" w:rsidP="00AB54CD">
      <w:pPr>
        <w:spacing w:line="360" w:lineRule="auto"/>
        <w:rPr>
          <w:rFonts w:ascii="Arial" w:hAnsi="Arial" w:cs="Arial"/>
          <w:b/>
          <w:color w:val="000000"/>
          <w:sz w:val="24"/>
          <w:szCs w:val="24"/>
          <w:u w:val="single"/>
        </w:rPr>
      </w:pPr>
    </w:p>
    <w:p w:rsidR="00B71640" w:rsidRPr="009C699F" w:rsidRDefault="00B71640" w:rsidP="00AB54CD">
      <w:pPr>
        <w:spacing w:line="360" w:lineRule="auto"/>
        <w:rPr>
          <w:rFonts w:ascii="Arial" w:hAnsi="Arial" w:cs="Arial"/>
          <w:b/>
          <w:color w:val="000000"/>
          <w:sz w:val="24"/>
          <w:szCs w:val="24"/>
          <w:u w:val="single"/>
        </w:rPr>
      </w:pPr>
    </w:p>
    <w:bookmarkEnd w:id="1"/>
    <w:bookmarkEnd w:id="2"/>
    <w:bookmarkEnd w:id="3"/>
    <w:p w:rsidR="00C80347" w:rsidRPr="004572A9" w:rsidRDefault="00C80347" w:rsidP="004572A9">
      <w:pPr>
        <w:rPr>
          <w:rFonts w:ascii="Arial" w:hAnsi="Arial" w:cs="Arial"/>
          <w:b/>
          <w:color w:val="000000"/>
          <w:sz w:val="24"/>
          <w:szCs w:val="24"/>
          <w:u w:val="single"/>
        </w:rPr>
      </w:pPr>
      <w:r>
        <w:rPr>
          <w:rFonts w:cs="Arial"/>
          <w:szCs w:val="28"/>
        </w:rPr>
        <w:br w:type="page"/>
      </w:r>
    </w:p>
    <w:p w:rsidR="001E3382" w:rsidRPr="009C699F" w:rsidRDefault="00931A6F" w:rsidP="00AB54CD">
      <w:pPr>
        <w:pStyle w:val="Ttulo1"/>
        <w:tabs>
          <w:tab w:val="clear" w:pos="360"/>
          <w:tab w:val="left" w:pos="709"/>
        </w:tabs>
        <w:spacing w:line="360" w:lineRule="auto"/>
        <w:ind w:left="709" w:hanging="709"/>
        <w:rPr>
          <w:rFonts w:cs="Arial"/>
          <w:szCs w:val="28"/>
        </w:rPr>
      </w:pPr>
      <w:bookmarkStart w:id="4" w:name="_Toc24959404"/>
      <w:r w:rsidRPr="009C699F">
        <w:rPr>
          <w:rFonts w:cs="Arial"/>
          <w:szCs w:val="28"/>
        </w:rPr>
        <w:lastRenderedPageBreak/>
        <w:t>OBJETIVOS</w:t>
      </w:r>
      <w:bookmarkEnd w:id="4"/>
    </w:p>
    <w:p w:rsidR="005A3BDD" w:rsidRDefault="005A3BDD" w:rsidP="00AB54CD">
      <w:pPr>
        <w:spacing w:before="120" w:after="100" w:afterAutospacing="1" w:line="360" w:lineRule="auto"/>
        <w:jc w:val="both"/>
        <w:rPr>
          <w:rFonts w:ascii="Arial" w:eastAsia="Arial" w:hAnsi="Arial" w:cs="Arial"/>
          <w:sz w:val="24"/>
          <w:szCs w:val="24"/>
        </w:rPr>
      </w:pPr>
      <w:bookmarkStart w:id="5" w:name="_Toc212890608"/>
    </w:p>
    <w:p w:rsidR="00762833" w:rsidRDefault="00762833" w:rsidP="00762833">
      <w:pPr>
        <w:spacing w:before="120" w:after="100" w:afterAutospacing="1" w:line="360" w:lineRule="auto"/>
        <w:ind w:firstLine="709"/>
        <w:jc w:val="both"/>
        <w:rPr>
          <w:rFonts w:ascii="Arial" w:eastAsia="Arial" w:hAnsi="Arial" w:cs="Arial"/>
          <w:sz w:val="24"/>
          <w:szCs w:val="24"/>
        </w:rPr>
      </w:pPr>
      <w:r>
        <w:rPr>
          <w:rFonts w:ascii="Arial" w:eastAsia="Arial" w:hAnsi="Arial" w:cs="Arial"/>
          <w:sz w:val="24"/>
          <w:szCs w:val="24"/>
        </w:rPr>
        <w:t xml:space="preserve">O objetivo desta pesquisa é apresentar ao leitor de forma simples, clara e objetiva como funciona um sistema de controle de versão, sua finalidade, e suas ferramentas disponíveis, também falar sobre o </w:t>
      </w:r>
      <w:proofErr w:type="spellStart"/>
      <w:r>
        <w:rPr>
          <w:rFonts w:ascii="Arial" w:eastAsia="Arial" w:hAnsi="Arial" w:cs="Arial"/>
          <w:sz w:val="24"/>
          <w:szCs w:val="24"/>
        </w:rPr>
        <w:t>Git</w:t>
      </w:r>
      <w:proofErr w:type="spellEnd"/>
      <w:r>
        <w:rPr>
          <w:rFonts w:ascii="Arial" w:eastAsia="Arial" w:hAnsi="Arial" w:cs="Arial"/>
          <w:sz w:val="24"/>
          <w:szCs w:val="24"/>
        </w:rPr>
        <w:t xml:space="preserve"> e </w:t>
      </w:r>
      <w:proofErr w:type="spellStart"/>
      <w:r>
        <w:rPr>
          <w:rFonts w:ascii="Arial" w:eastAsia="Arial" w:hAnsi="Arial" w:cs="Arial"/>
          <w:sz w:val="24"/>
          <w:szCs w:val="24"/>
        </w:rPr>
        <w:t>Github</w:t>
      </w:r>
      <w:proofErr w:type="spellEnd"/>
      <w:r>
        <w:rPr>
          <w:rFonts w:ascii="Arial" w:eastAsia="Arial" w:hAnsi="Arial" w:cs="Arial"/>
          <w:sz w:val="24"/>
          <w:szCs w:val="24"/>
        </w:rPr>
        <w:t xml:space="preserve"> que é bastante usado por desenvolvedores em geral na maioria das empresas.</w:t>
      </w:r>
    </w:p>
    <w:p w:rsidR="00CF30E7" w:rsidRDefault="00CF30E7" w:rsidP="00462A4A">
      <w:pPr>
        <w:spacing w:before="120" w:after="100" w:afterAutospacing="1" w:line="360" w:lineRule="auto"/>
        <w:ind w:firstLine="709"/>
        <w:jc w:val="both"/>
        <w:rPr>
          <w:rFonts w:ascii="Arial" w:eastAsia="Arial" w:hAnsi="Arial" w:cs="Arial"/>
          <w:sz w:val="24"/>
          <w:szCs w:val="24"/>
        </w:rPr>
      </w:pPr>
    </w:p>
    <w:p w:rsidR="00863FAF" w:rsidRPr="001C65D6" w:rsidRDefault="00863FAF" w:rsidP="005A06F9">
      <w:pPr>
        <w:spacing w:before="120" w:after="100" w:afterAutospacing="1" w:line="360" w:lineRule="auto"/>
        <w:ind w:firstLine="709"/>
        <w:jc w:val="both"/>
        <w:rPr>
          <w:rFonts w:ascii="Arial" w:eastAsia="Arial" w:hAnsi="Arial" w:cs="Arial"/>
          <w:sz w:val="24"/>
          <w:szCs w:val="24"/>
        </w:rPr>
      </w:pPr>
    </w:p>
    <w:p w:rsidR="00642A21" w:rsidRDefault="00642A21" w:rsidP="00AB54CD">
      <w:pPr>
        <w:pStyle w:val="NormalWeb"/>
        <w:spacing w:line="360" w:lineRule="auto"/>
        <w:rPr>
          <w:rFonts w:ascii="Arial" w:hAnsi="Arial" w:cs="Arial"/>
        </w:rPr>
      </w:pPr>
    </w:p>
    <w:p w:rsidR="00642A21" w:rsidRDefault="00642A21" w:rsidP="00AB54CD">
      <w:pPr>
        <w:pStyle w:val="NormalWeb"/>
        <w:spacing w:line="360" w:lineRule="auto"/>
        <w:rPr>
          <w:rFonts w:ascii="Arial" w:hAnsi="Arial" w:cs="Arial"/>
        </w:rPr>
      </w:pPr>
    </w:p>
    <w:p w:rsidR="00642A21" w:rsidRDefault="00642A21" w:rsidP="00AB54CD">
      <w:pPr>
        <w:pStyle w:val="NormalWeb"/>
        <w:spacing w:line="360" w:lineRule="auto"/>
        <w:rPr>
          <w:rFonts w:ascii="Arial" w:hAnsi="Arial" w:cs="Arial"/>
        </w:rPr>
      </w:pPr>
    </w:p>
    <w:p w:rsidR="00642A21" w:rsidRDefault="00642A21" w:rsidP="00AB54CD">
      <w:pPr>
        <w:pStyle w:val="NormalWeb"/>
        <w:spacing w:line="360" w:lineRule="auto"/>
        <w:rPr>
          <w:rFonts w:ascii="Arial" w:hAnsi="Arial" w:cs="Arial"/>
        </w:rPr>
      </w:pPr>
    </w:p>
    <w:p w:rsidR="00642A21" w:rsidRDefault="00642A21" w:rsidP="00AB54CD">
      <w:pPr>
        <w:pStyle w:val="NormalWeb"/>
        <w:spacing w:line="360" w:lineRule="auto"/>
        <w:rPr>
          <w:rFonts w:ascii="Arial" w:hAnsi="Arial" w:cs="Arial"/>
        </w:rPr>
      </w:pPr>
    </w:p>
    <w:p w:rsidR="00642A21" w:rsidRDefault="00642A21" w:rsidP="00AB54CD">
      <w:pPr>
        <w:pStyle w:val="NormalWeb"/>
        <w:spacing w:line="360" w:lineRule="auto"/>
        <w:rPr>
          <w:rFonts w:ascii="Arial" w:hAnsi="Arial" w:cs="Arial"/>
        </w:rPr>
      </w:pPr>
    </w:p>
    <w:p w:rsidR="00867700" w:rsidRDefault="00867700" w:rsidP="00AB54CD">
      <w:pPr>
        <w:pStyle w:val="NormalWeb"/>
        <w:spacing w:line="360" w:lineRule="auto"/>
        <w:rPr>
          <w:rFonts w:ascii="Arial" w:hAnsi="Arial" w:cs="Arial"/>
        </w:rPr>
      </w:pPr>
    </w:p>
    <w:p w:rsidR="00867700" w:rsidRPr="00D214CE" w:rsidRDefault="002237D1" w:rsidP="00D214CE">
      <w:pPr>
        <w:rPr>
          <w:rFonts w:ascii="Arial" w:hAnsi="Arial" w:cs="Arial"/>
          <w:sz w:val="24"/>
          <w:szCs w:val="24"/>
        </w:rPr>
      </w:pPr>
      <w:r>
        <w:rPr>
          <w:rFonts w:ascii="Arial" w:hAnsi="Arial" w:cs="Arial"/>
        </w:rPr>
        <w:br w:type="page"/>
      </w:r>
    </w:p>
    <w:p w:rsidR="005814F1" w:rsidRDefault="00E122A0" w:rsidP="005814F1">
      <w:pPr>
        <w:pStyle w:val="Ttulo1"/>
        <w:tabs>
          <w:tab w:val="clear" w:pos="360"/>
          <w:tab w:val="num" w:pos="709"/>
        </w:tabs>
        <w:spacing w:line="360" w:lineRule="auto"/>
        <w:ind w:left="709" w:hanging="709"/>
        <w:rPr>
          <w:rFonts w:cs="Arial"/>
          <w:szCs w:val="28"/>
        </w:rPr>
      </w:pPr>
      <w:bookmarkStart w:id="6" w:name="_Toc24959405"/>
      <w:bookmarkEnd w:id="5"/>
      <w:r>
        <w:rPr>
          <w:rFonts w:cs="Arial"/>
          <w:szCs w:val="28"/>
        </w:rPr>
        <w:lastRenderedPageBreak/>
        <w:t>CONTROLE DE VERSÃO</w:t>
      </w:r>
      <w:bookmarkEnd w:id="6"/>
    </w:p>
    <w:p w:rsidR="00120B73" w:rsidRPr="00120B73" w:rsidRDefault="00120B73" w:rsidP="00120B73"/>
    <w:p w:rsidR="00120B73" w:rsidRDefault="00120B73" w:rsidP="00120B73">
      <w:pPr>
        <w:spacing w:before="120" w:after="100" w:afterAutospacing="1" w:line="360" w:lineRule="auto"/>
        <w:jc w:val="both"/>
        <w:rPr>
          <w:rFonts w:ascii="Arial" w:eastAsia="Arial" w:hAnsi="Arial" w:cs="Arial"/>
          <w:sz w:val="24"/>
          <w:szCs w:val="24"/>
        </w:rPr>
      </w:pPr>
      <w:r>
        <w:rPr>
          <w:rFonts w:ascii="Arial" w:eastAsia="Arial" w:hAnsi="Arial" w:cs="Arial"/>
          <w:sz w:val="24"/>
          <w:szCs w:val="24"/>
        </w:rPr>
        <w:t>O que é?</w:t>
      </w:r>
    </w:p>
    <w:p w:rsidR="00120B73" w:rsidRPr="00120B73" w:rsidRDefault="00120B73" w:rsidP="00120B73">
      <w:pPr>
        <w:spacing w:before="120" w:after="100" w:afterAutospacing="1" w:line="360" w:lineRule="auto"/>
        <w:ind w:firstLine="709"/>
        <w:jc w:val="both"/>
        <w:rPr>
          <w:rFonts w:ascii="Arial" w:eastAsia="Arial" w:hAnsi="Arial" w:cs="Arial"/>
          <w:sz w:val="24"/>
          <w:szCs w:val="24"/>
        </w:rPr>
      </w:pPr>
      <w:r w:rsidRPr="00120B73">
        <w:rPr>
          <w:rFonts w:ascii="Arial" w:eastAsia="Arial" w:hAnsi="Arial" w:cs="Arial"/>
          <w:sz w:val="24"/>
          <w:szCs w:val="24"/>
        </w:rPr>
        <w:t>Um sistema de controle de versões é um software usado para gerenciamento de projetos, ele auxilia os desenvolvedores no conhecimento de todos os processos ocorridos a um projeto, desde sua criação até cada modificação, suas finalidades são diversas visto que cada software de versionamento apresenta diferentes opções que devem ser escolhidas conforme a necessidade dos desenvolvedores.</w:t>
      </w:r>
    </w:p>
    <w:p w:rsidR="00120B73" w:rsidRPr="00120B73" w:rsidRDefault="00120B73" w:rsidP="00120B73">
      <w:pPr>
        <w:spacing w:before="120" w:after="100" w:afterAutospacing="1" w:line="360" w:lineRule="auto"/>
        <w:ind w:firstLine="709"/>
        <w:jc w:val="both"/>
        <w:rPr>
          <w:rFonts w:ascii="Arial" w:eastAsia="Arial" w:hAnsi="Arial" w:cs="Arial"/>
          <w:sz w:val="24"/>
          <w:szCs w:val="24"/>
        </w:rPr>
      </w:pPr>
      <w:r w:rsidRPr="00120B73">
        <w:rPr>
          <w:rFonts w:ascii="Arial" w:eastAsia="Arial" w:hAnsi="Arial" w:cs="Arial"/>
          <w:sz w:val="24"/>
          <w:szCs w:val="24"/>
        </w:rPr>
        <w:t>O uso de tais ferramentas são cruciais no desenvolvimento, especialmente em grandes projetos onde diversas pessoas que podem ou não estar no mesmo ambiente de trabalho estão simultaneamente realizando alterações, o versionamento é extremamente importante para a organização.</w:t>
      </w:r>
    </w:p>
    <w:p w:rsidR="005814F1" w:rsidRDefault="00120B73" w:rsidP="00120B73">
      <w:pPr>
        <w:spacing w:before="120" w:after="100" w:afterAutospacing="1" w:line="360" w:lineRule="auto"/>
        <w:ind w:firstLine="709"/>
        <w:jc w:val="both"/>
        <w:rPr>
          <w:rFonts w:ascii="Arial" w:eastAsia="Arial" w:hAnsi="Arial" w:cs="Arial"/>
          <w:sz w:val="24"/>
          <w:szCs w:val="24"/>
        </w:rPr>
      </w:pPr>
      <w:r w:rsidRPr="00120B73">
        <w:rPr>
          <w:rFonts w:ascii="Arial" w:eastAsia="Arial" w:hAnsi="Arial" w:cs="Arial"/>
          <w:sz w:val="24"/>
          <w:szCs w:val="24"/>
        </w:rPr>
        <w:t>Uma das principais finalidades desse software é mapear o projeto desde seu início, da versão 0.1.0 (primeiros passos), 1.0.0 (seu lançamento) e todas as atualizações decorrentes, por exemplo uma simples correção de bugs 1.01.0 ou alguma alteração importante 1.2.0, além disso os sistemas de versionamento sempre guardam uma cópia da versão anterior para que caso algo ocorra fora do normal, temos a segurança de ter uma versão estável guardada até que o erro seja corrigido.</w:t>
      </w:r>
    </w:p>
    <w:p w:rsidR="00120B73" w:rsidRDefault="00120B73" w:rsidP="00120B73">
      <w:pPr>
        <w:spacing w:before="120" w:after="100" w:afterAutospacing="1" w:line="360" w:lineRule="auto"/>
        <w:jc w:val="both"/>
        <w:rPr>
          <w:rFonts w:ascii="Arial" w:eastAsia="Arial" w:hAnsi="Arial" w:cs="Arial"/>
          <w:sz w:val="24"/>
          <w:szCs w:val="24"/>
        </w:rPr>
      </w:pPr>
    </w:p>
    <w:p w:rsidR="00120B73" w:rsidRDefault="00120B73" w:rsidP="00120B73">
      <w:pPr>
        <w:spacing w:before="120" w:after="100" w:afterAutospacing="1" w:line="360" w:lineRule="auto"/>
        <w:jc w:val="both"/>
        <w:rPr>
          <w:rFonts w:ascii="Arial" w:eastAsia="Arial" w:hAnsi="Arial" w:cs="Arial"/>
          <w:sz w:val="24"/>
          <w:szCs w:val="24"/>
        </w:rPr>
      </w:pPr>
      <w:r>
        <w:rPr>
          <w:rFonts w:ascii="Arial" w:eastAsia="Arial" w:hAnsi="Arial" w:cs="Arial"/>
          <w:sz w:val="24"/>
          <w:szCs w:val="24"/>
        </w:rPr>
        <w:t>Como funciona?</w:t>
      </w:r>
    </w:p>
    <w:p w:rsidR="00120B73" w:rsidRDefault="00120B73" w:rsidP="00120B73">
      <w:pPr>
        <w:spacing w:before="120" w:after="100" w:afterAutospacing="1" w:line="360" w:lineRule="auto"/>
        <w:ind w:firstLine="709"/>
        <w:jc w:val="both"/>
        <w:rPr>
          <w:rFonts w:ascii="Arial" w:eastAsia="Arial" w:hAnsi="Arial" w:cs="Arial"/>
          <w:sz w:val="24"/>
          <w:szCs w:val="24"/>
        </w:rPr>
      </w:pPr>
      <w:r w:rsidRPr="00120B73">
        <w:rPr>
          <w:rFonts w:ascii="Arial" w:eastAsia="Arial" w:hAnsi="Arial" w:cs="Arial"/>
          <w:sz w:val="24"/>
          <w:szCs w:val="24"/>
        </w:rPr>
        <w:t>Cada sistema de controle de versão é diferente, porém, basicamente funciona assim:</w:t>
      </w:r>
      <w:r>
        <w:rPr>
          <w:rFonts w:ascii="Arial" w:eastAsia="Arial" w:hAnsi="Arial" w:cs="Arial"/>
          <w:sz w:val="24"/>
          <w:szCs w:val="24"/>
        </w:rPr>
        <w:t xml:space="preserve"> </w:t>
      </w:r>
    </w:p>
    <w:p w:rsidR="00120B73" w:rsidRDefault="00120B73" w:rsidP="00120B73">
      <w:pPr>
        <w:spacing w:before="120" w:after="100" w:afterAutospacing="1" w:line="360" w:lineRule="auto"/>
        <w:ind w:firstLine="709"/>
        <w:jc w:val="both"/>
        <w:rPr>
          <w:rFonts w:ascii="Arial" w:eastAsia="Arial" w:hAnsi="Arial" w:cs="Arial"/>
          <w:sz w:val="24"/>
          <w:szCs w:val="24"/>
        </w:rPr>
      </w:pPr>
      <w:r w:rsidRPr="00120B73">
        <w:rPr>
          <w:rFonts w:ascii="Arial" w:eastAsia="Arial" w:hAnsi="Arial" w:cs="Arial"/>
          <w:sz w:val="24"/>
          <w:szCs w:val="24"/>
        </w:rPr>
        <w:t xml:space="preserve">As informações com o histórico ficam guardadas em um repositório em um servidor que pode ser acessado pela rede ou diretamente pela máquina do servidor, o repositório guarda a informação e todos os clientes podem consultar e escrever nesses arquivos, cada desenvolvedor possui uma cópia da </w:t>
      </w:r>
      <w:proofErr w:type="spellStart"/>
      <w:r w:rsidRPr="00120B73">
        <w:rPr>
          <w:rFonts w:ascii="Arial" w:eastAsia="Arial" w:hAnsi="Arial" w:cs="Arial"/>
          <w:sz w:val="24"/>
          <w:szCs w:val="24"/>
        </w:rPr>
        <w:t>ultima</w:t>
      </w:r>
      <w:proofErr w:type="spellEnd"/>
      <w:r w:rsidRPr="00120B73">
        <w:rPr>
          <w:rFonts w:ascii="Arial" w:eastAsia="Arial" w:hAnsi="Arial" w:cs="Arial"/>
          <w:sz w:val="24"/>
          <w:szCs w:val="24"/>
        </w:rPr>
        <w:t xml:space="preserve"> versão dos documentos e cada alteração deve ser atualizada no servidor submetendo (</w:t>
      </w:r>
      <w:proofErr w:type="spellStart"/>
      <w:r w:rsidRPr="00120B73">
        <w:rPr>
          <w:rFonts w:ascii="Arial" w:eastAsia="Arial" w:hAnsi="Arial" w:cs="Arial"/>
          <w:sz w:val="24"/>
          <w:szCs w:val="24"/>
        </w:rPr>
        <w:t>commit</w:t>
      </w:r>
      <w:proofErr w:type="spellEnd"/>
      <w:r w:rsidRPr="00120B73">
        <w:rPr>
          <w:rFonts w:ascii="Arial" w:eastAsia="Arial" w:hAnsi="Arial" w:cs="Arial"/>
          <w:sz w:val="24"/>
          <w:szCs w:val="24"/>
        </w:rPr>
        <w:t>) as alterações, com isso os outros desenvolvedores devem sempre atualizar (update) o servidor para saber as novidades.</w:t>
      </w:r>
    </w:p>
    <w:p w:rsidR="00120B73" w:rsidRDefault="00120B73" w:rsidP="00120B73">
      <w:pPr>
        <w:spacing w:before="120" w:after="100" w:afterAutospacing="1" w:line="360" w:lineRule="auto"/>
        <w:jc w:val="both"/>
        <w:rPr>
          <w:rFonts w:ascii="Arial" w:eastAsia="Arial" w:hAnsi="Arial" w:cs="Arial"/>
          <w:sz w:val="24"/>
          <w:szCs w:val="24"/>
        </w:rPr>
      </w:pPr>
    </w:p>
    <w:p w:rsidR="00120B73" w:rsidRDefault="00120B73" w:rsidP="00120B73">
      <w:pPr>
        <w:spacing w:before="120" w:after="100" w:afterAutospacing="1" w:line="360" w:lineRule="auto"/>
        <w:jc w:val="both"/>
        <w:rPr>
          <w:rFonts w:ascii="Arial" w:eastAsia="Arial" w:hAnsi="Arial" w:cs="Arial"/>
          <w:sz w:val="24"/>
          <w:szCs w:val="24"/>
        </w:rPr>
      </w:pPr>
      <w:r w:rsidRPr="00120B73">
        <w:rPr>
          <w:rFonts w:ascii="Arial" w:eastAsia="Arial" w:hAnsi="Arial" w:cs="Arial"/>
          <w:sz w:val="24"/>
          <w:szCs w:val="24"/>
        </w:rPr>
        <w:t>Sistemas de controle de versão Locais, Centralizados e Distribuídos.</w:t>
      </w:r>
    </w:p>
    <w:p w:rsidR="00120B73" w:rsidRPr="00120B73" w:rsidRDefault="00120B73" w:rsidP="00120B73">
      <w:pPr>
        <w:spacing w:before="120" w:after="100" w:afterAutospacing="1" w:line="360" w:lineRule="auto"/>
        <w:ind w:firstLine="709"/>
        <w:jc w:val="both"/>
        <w:rPr>
          <w:rFonts w:ascii="Arial" w:eastAsia="Arial" w:hAnsi="Arial" w:cs="Arial"/>
          <w:sz w:val="24"/>
          <w:szCs w:val="24"/>
        </w:rPr>
      </w:pPr>
      <w:r w:rsidRPr="00120B73">
        <w:rPr>
          <w:rFonts w:ascii="Arial" w:eastAsia="Arial" w:hAnsi="Arial" w:cs="Arial"/>
          <w:sz w:val="24"/>
          <w:szCs w:val="24"/>
        </w:rPr>
        <w:t>O sistema de controle de versão local foi o primeiro a ser desenvolvido, pois, antigamente tudo era feito manualmente, as informações eram colocadas em um diretório de uma máquina local, porém, caso houvesse alguma falha de atenção esse diretório poderia ser perdido ou substituído, com o sistema de controle de versão local as alterações são controladas de forma local sob revisão.</w:t>
      </w:r>
    </w:p>
    <w:p w:rsidR="00120B73" w:rsidRPr="00120B73" w:rsidRDefault="00120B73" w:rsidP="00120B73">
      <w:pPr>
        <w:spacing w:before="120" w:after="100" w:afterAutospacing="1" w:line="360" w:lineRule="auto"/>
        <w:ind w:firstLine="709"/>
        <w:jc w:val="both"/>
        <w:rPr>
          <w:rFonts w:ascii="Arial" w:eastAsia="Arial" w:hAnsi="Arial" w:cs="Arial"/>
          <w:sz w:val="24"/>
          <w:szCs w:val="24"/>
        </w:rPr>
      </w:pPr>
      <w:r w:rsidRPr="00120B73">
        <w:rPr>
          <w:rFonts w:ascii="Arial" w:eastAsia="Arial" w:hAnsi="Arial" w:cs="Arial"/>
          <w:sz w:val="24"/>
          <w:szCs w:val="24"/>
        </w:rPr>
        <w:t>O sistema de controle de versão centralizado foi criado visando principalmente o trabalho em grupo, esse sistema funciona na arquitetura cliente-servidor, o servidor armazena todas as informações e os clientes podem acessá-las, modifica-las e regata-las, esse sistema foi usado por muitos anos chegando a se tornar padrão, porém, o mesmo possui um risco, pois, como todas as informações estão centralizadas no servidor caso ocorra um acidente existe a possibilidade de toda documentação ser perdida.</w:t>
      </w:r>
    </w:p>
    <w:p w:rsidR="00120B73" w:rsidRPr="00120B73" w:rsidRDefault="00120B73" w:rsidP="00120B73">
      <w:pPr>
        <w:spacing w:before="120" w:after="100" w:afterAutospacing="1" w:line="360" w:lineRule="auto"/>
        <w:ind w:firstLine="709"/>
        <w:jc w:val="both"/>
        <w:rPr>
          <w:rFonts w:ascii="Arial" w:eastAsia="Arial" w:hAnsi="Arial" w:cs="Arial"/>
          <w:sz w:val="24"/>
          <w:szCs w:val="24"/>
        </w:rPr>
      </w:pPr>
      <w:r w:rsidRPr="00120B73">
        <w:rPr>
          <w:rFonts w:ascii="Arial" w:eastAsia="Arial" w:hAnsi="Arial" w:cs="Arial"/>
          <w:sz w:val="24"/>
          <w:szCs w:val="24"/>
        </w:rPr>
        <w:t xml:space="preserve">Visando os problemas com os sistemas de controle de versão local e centralizado surgiu o sistema de controle de versão distribuído, que armazena os arquivos de forma local e no servidor, ou seja, se ocorrer qualquer problema no servidor todos os desenvolvedores terão todo o histórico salvo em sua máquina local, isso também possibilita que todos trabalhem simultaneamente no mesmo projeto, esse tipo de sistema é o mais </w:t>
      </w:r>
      <w:proofErr w:type="spellStart"/>
      <w:r w:rsidRPr="00120B73">
        <w:rPr>
          <w:rFonts w:ascii="Arial" w:eastAsia="Arial" w:hAnsi="Arial" w:cs="Arial"/>
          <w:sz w:val="24"/>
          <w:szCs w:val="24"/>
        </w:rPr>
        <w:t>usado</w:t>
      </w:r>
      <w:proofErr w:type="spellEnd"/>
      <w:r w:rsidRPr="00120B73">
        <w:rPr>
          <w:rFonts w:ascii="Arial" w:eastAsia="Arial" w:hAnsi="Arial" w:cs="Arial"/>
          <w:sz w:val="24"/>
          <w:szCs w:val="24"/>
        </w:rPr>
        <w:t xml:space="preserve"> atualmente.</w:t>
      </w:r>
    </w:p>
    <w:p w:rsidR="00120B73" w:rsidRPr="00120B73" w:rsidRDefault="00120B73" w:rsidP="00120B73">
      <w:pPr>
        <w:spacing w:before="120" w:after="100" w:afterAutospacing="1" w:line="360" w:lineRule="auto"/>
        <w:jc w:val="both"/>
        <w:rPr>
          <w:rFonts w:ascii="Arial" w:eastAsia="Arial" w:hAnsi="Arial" w:cs="Arial"/>
          <w:sz w:val="24"/>
          <w:szCs w:val="24"/>
        </w:rPr>
      </w:pPr>
    </w:p>
    <w:p w:rsidR="005814F1" w:rsidRDefault="005814F1">
      <w:pPr>
        <w:rPr>
          <w:rFonts w:ascii="Arial" w:hAnsi="Arial" w:cs="Arial"/>
          <w:b/>
          <w:kern w:val="28"/>
          <w:sz w:val="28"/>
          <w:szCs w:val="28"/>
        </w:rPr>
      </w:pPr>
      <w:r>
        <w:rPr>
          <w:rFonts w:cs="Arial"/>
          <w:szCs w:val="28"/>
        </w:rPr>
        <w:br w:type="page"/>
      </w:r>
    </w:p>
    <w:p w:rsidR="00AA04B9" w:rsidRPr="009C699F" w:rsidRDefault="00E122A0" w:rsidP="00AB54CD">
      <w:pPr>
        <w:pStyle w:val="Ttulo1"/>
        <w:tabs>
          <w:tab w:val="clear" w:pos="360"/>
          <w:tab w:val="num" w:pos="709"/>
        </w:tabs>
        <w:spacing w:line="360" w:lineRule="auto"/>
        <w:ind w:left="709" w:hanging="709"/>
        <w:rPr>
          <w:rFonts w:cs="Arial"/>
          <w:szCs w:val="28"/>
        </w:rPr>
      </w:pPr>
      <w:bookmarkStart w:id="7" w:name="_Toc24959406"/>
      <w:r>
        <w:rPr>
          <w:rFonts w:cs="Arial"/>
          <w:szCs w:val="28"/>
        </w:rPr>
        <w:lastRenderedPageBreak/>
        <w:t>EXEMPLOS DE FERRMENTAS DE CONTROLE DE VERSÃO</w:t>
      </w:r>
      <w:bookmarkEnd w:id="7"/>
    </w:p>
    <w:p w:rsidR="00642A21" w:rsidRDefault="00642A21" w:rsidP="00642A21">
      <w:pPr>
        <w:spacing w:before="120" w:after="100" w:afterAutospacing="1" w:line="360" w:lineRule="auto"/>
        <w:ind w:firstLine="709"/>
        <w:jc w:val="both"/>
        <w:rPr>
          <w:rFonts w:ascii="Arial" w:eastAsia="Arial" w:hAnsi="Arial" w:cs="Arial"/>
          <w:color w:val="FF0000"/>
          <w:sz w:val="24"/>
          <w:szCs w:val="24"/>
        </w:rPr>
      </w:pPr>
    </w:p>
    <w:p w:rsidR="00D214CE" w:rsidRDefault="00D214CE" w:rsidP="00D214CE">
      <w:pPr>
        <w:pStyle w:val="SemEspaamento"/>
        <w:numPr>
          <w:ilvl w:val="0"/>
          <w:numId w:val="0"/>
        </w:numPr>
        <w:ind w:left="568"/>
        <w:jc w:val="both"/>
        <w:rPr>
          <w:rFonts w:cs="Arial"/>
          <w:b w:val="0"/>
          <w:u w:val="single"/>
        </w:rPr>
      </w:pPr>
      <w:proofErr w:type="spellStart"/>
      <w:r w:rsidRPr="00D214CE">
        <w:rPr>
          <w:rFonts w:cs="Arial"/>
          <w:b w:val="0"/>
          <w:u w:val="single"/>
        </w:rPr>
        <w:t>Bitbucket</w:t>
      </w:r>
      <w:proofErr w:type="spellEnd"/>
    </w:p>
    <w:p w:rsidR="00D214CE" w:rsidRPr="00D214CE" w:rsidRDefault="00D214CE" w:rsidP="00D214CE">
      <w:pPr>
        <w:pStyle w:val="SemEspaamento"/>
        <w:numPr>
          <w:ilvl w:val="0"/>
          <w:numId w:val="0"/>
        </w:numPr>
        <w:ind w:left="568"/>
        <w:jc w:val="both"/>
        <w:rPr>
          <w:rFonts w:cs="Arial"/>
          <w:b w:val="0"/>
          <w:u w:val="single"/>
        </w:rPr>
      </w:pPr>
    </w:p>
    <w:p w:rsidR="00D214CE" w:rsidRPr="00D214CE" w:rsidRDefault="00D214CE" w:rsidP="00D214CE">
      <w:pPr>
        <w:pStyle w:val="SemEspaamento"/>
        <w:numPr>
          <w:ilvl w:val="0"/>
          <w:numId w:val="0"/>
        </w:numPr>
        <w:ind w:left="709" w:firstLine="709"/>
        <w:jc w:val="both"/>
        <w:rPr>
          <w:rFonts w:cs="Arial"/>
          <w:b w:val="0"/>
        </w:rPr>
      </w:pPr>
      <w:r w:rsidRPr="00D214CE">
        <w:rPr>
          <w:rFonts w:cs="Arial"/>
          <w:b w:val="0"/>
        </w:rPr>
        <w:t xml:space="preserve">É uma ferramenta de controle de versão parecido com o </w:t>
      </w:r>
      <w:proofErr w:type="spellStart"/>
      <w:r w:rsidRPr="00D214CE">
        <w:rPr>
          <w:rFonts w:cs="Arial"/>
          <w:b w:val="0"/>
        </w:rPr>
        <w:t>github</w:t>
      </w:r>
      <w:proofErr w:type="spellEnd"/>
      <w:r w:rsidRPr="00D214CE">
        <w:rPr>
          <w:rFonts w:cs="Arial"/>
          <w:b w:val="0"/>
        </w:rPr>
        <w:t xml:space="preserve">, porém, o mesmo possui a opção paga e grátis, sendo a opção grátis aberta para que todos possam ver e a paga é exclusiva, uma das vantagens é que o mesmo pode ser integrado ao </w:t>
      </w:r>
      <w:proofErr w:type="spellStart"/>
      <w:r w:rsidRPr="00D214CE">
        <w:rPr>
          <w:rFonts w:cs="Arial"/>
          <w:b w:val="0"/>
        </w:rPr>
        <w:t>trello</w:t>
      </w:r>
      <w:proofErr w:type="spellEnd"/>
      <w:r w:rsidRPr="00D214CE">
        <w:rPr>
          <w:rFonts w:cs="Arial"/>
          <w:b w:val="0"/>
        </w:rPr>
        <w:t xml:space="preserve"> que é uma ferramenta de organização, e eles também oferecem tutoriais para que o cliente possa aprender a mexer em seu sistema.</w:t>
      </w:r>
    </w:p>
    <w:p w:rsidR="00D214CE" w:rsidRDefault="00D214CE" w:rsidP="00D214CE">
      <w:pPr>
        <w:pStyle w:val="SemEspaamento"/>
        <w:numPr>
          <w:ilvl w:val="0"/>
          <w:numId w:val="0"/>
        </w:numPr>
        <w:ind w:left="568"/>
        <w:jc w:val="both"/>
        <w:rPr>
          <w:rFonts w:cs="Arial"/>
          <w:b w:val="0"/>
        </w:rPr>
      </w:pPr>
    </w:p>
    <w:p w:rsidR="00D214CE" w:rsidRPr="00D214CE" w:rsidRDefault="00D214CE" w:rsidP="00D214CE">
      <w:pPr>
        <w:pStyle w:val="SemEspaamento"/>
        <w:numPr>
          <w:ilvl w:val="0"/>
          <w:numId w:val="0"/>
        </w:numPr>
        <w:ind w:left="568"/>
        <w:jc w:val="both"/>
        <w:rPr>
          <w:rFonts w:cs="Arial"/>
          <w:b w:val="0"/>
        </w:rPr>
      </w:pPr>
    </w:p>
    <w:p w:rsidR="00D214CE" w:rsidRDefault="00D214CE" w:rsidP="00D214CE">
      <w:pPr>
        <w:pStyle w:val="SemEspaamento"/>
        <w:numPr>
          <w:ilvl w:val="0"/>
          <w:numId w:val="0"/>
        </w:numPr>
        <w:ind w:left="568"/>
        <w:jc w:val="both"/>
        <w:rPr>
          <w:rFonts w:cs="Arial"/>
          <w:b w:val="0"/>
          <w:u w:val="single"/>
        </w:rPr>
      </w:pPr>
      <w:r w:rsidRPr="00D214CE">
        <w:rPr>
          <w:rFonts w:cs="Arial"/>
          <w:b w:val="0"/>
          <w:u w:val="single"/>
        </w:rPr>
        <w:t>Visual Studio Team Services</w:t>
      </w:r>
    </w:p>
    <w:p w:rsidR="00D214CE" w:rsidRPr="00D214CE" w:rsidRDefault="00D214CE" w:rsidP="00D214CE">
      <w:pPr>
        <w:pStyle w:val="SemEspaamento"/>
        <w:numPr>
          <w:ilvl w:val="0"/>
          <w:numId w:val="0"/>
        </w:numPr>
        <w:ind w:left="568"/>
        <w:jc w:val="both"/>
        <w:rPr>
          <w:rFonts w:cs="Arial"/>
          <w:b w:val="0"/>
          <w:u w:val="single"/>
        </w:rPr>
      </w:pPr>
    </w:p>
    <w:p w:rsidR="00D214CE" w:rsidRPr="00D214CE" w:rsidRDefault="00D214CE" w:rsidP="00D214CE">
      <w:pPr>
        <w:pStyle w:val="SemEspaamento"/>
        <w:numPr>
          <w:ilvl w:val="0"/>
          <w:numId w:val="0"/>
        </w:numPr>
        <w:ind w:left="709" w:firstLine="709"/>
        <w:jc w:val="both"/>
        <w:rPr>
          <w:rFonts w:cs="Arial"/>
          <w:b w:val="0"/>
        </w:rPr>
      </w:pPr>
      <w:r w:rsidRPr="00D214CE">
        <w:rPr>
          <w:rFonts w:cs="Arial"/>
          <w:b w:val="0"/>
        </w:rPr>
        <w:t xml:space="preserve">Essa ferramenta além do controle de versão, possui vários outros recursos como os tickets, integração de códigos, ferramentas de </w:t>
      </w:r>
      <w:proofErr w:type="gramStart"/>
      <w:r w:rsidRPr="00D214CE">
        <w:rPr>
          <w:rFonts w:cs="Arial"/>
          <w:b w:val="0"/>
        </w:rPr>
        <w:t>planejamento, etc.</w:t>
      </w:r>
      <w:proofErr w:type="gramEnd"/>
      <w:r w:rsidRPr="00D214CE">
        <w:rPr>
          <w:rFonts w:cs="Arial"/>
          <w:b w:val="0"/>
        </w:rPr>
        <w:t xml:space="preserve"> é gratuita para até 5 usuários o que facilita para quem está começando seu primeiro projeto, possui integração das ferramentas de desenvolvimento e o mesmo é um serviço em nuvem.</w:t>
      </w:r>
    </w:p>
    <w:p w:rsidR="00D214CE" w:rsidRDefault="00D214CE" w:rsidP="00D214CE">
      <w:pPr>
        <w:pStyle w:val="SemEspaamento"/>
        <w:numPr>
          <w:ilvl w:val="0"/>
          <w:numId w:val="0"/>
        </w:numPr>
        <w:ind w:left="568"/>
        <w:jc w:val="both"/>
        <w:rPr>
          <w:rFonts w:cs="Arial"/>
          <w:b w:val="0"/>
        </w:rPr>
      </w:pPr>
    </w:p>
    <w:p w:rsidR="00D214CE" w:rsidRPr="00D214CE" w:rsidRDefault="00D214CE" w:rsidP="00D214CE">
      <w:pPr>
        <w:pStyle w:val="SemEspaamento"/>
        <w:numPr>
          <w:ilvl w:val="0"/>
          <w:numId w:val="0"/>
        </w:numPr>
        <w:ind w:left="568"/>
        <w:jc w:val="both"/>
        <w:rPr>
          <w:rFonts w:cs="Arial"/>
          <w:b w:val="0"/>
        </w:rPr>
      </w:pPr>
    </w:p>
    <w:p w:rsidR="00D214CE" w:rsidRPr="00D214CE" w:rsidRDefault="00D214CE" w:rsidP="00D214CE">
      <w:pPr>
        <w:pStyle w:val="SemEspaamento"/>
        <w:numPr>
          <w:ilvl w:val="0"/>
          <w:numId w:val="0"/>
        </w:numPr>
        <w:ind w:left="568"/>
        <w:jc w:val="both"/>
        <w:rPr>
          <w:rFonts w:cs="Arial"/>
          <w:b w:val="0"/>
          <w:u w:val="single"/>
        </w:rPr>
      </w:pPr>
      <w:proofErr w:type="spellStart"/>
      <w:r w:rsidRPr="00D214CE">
        <w:rPr>
          <w:rFonts w:cs="Arial"/>
          <w:b w:val="0"/>
          <w:u w:val="single"/>
        </w:rPr>
        <w:t>Subversion</w:t>
      </w:r>
      <w:proofErr w:type="spellEnd"/>
    </w:p>
    <w:p w:rsidR="00D214CE" w:rsidRDefault="00D214CE" w:rsidP="00D214CE">
      <w:pPr>
        <w:pStyle w:val="SemEspaamento"/>
        <w:numPr>
          <w:ilvl w:val="0"/>
          <w:numId w:val="0"/>
        </w:numPr>
        <w:ind w:left="568"/>
        <w:jc w:val="both"/>
        <w:rPr>
          <w:rFonts w:cs="Arial"/>
          <w:b w:val="0"/>
        </w:rPr>
      </w:pPr>
    </w:p>
    <w:p w:rsidR="00D214CE" w:rsidRPr="00D214CE" w:rsidRDefault="00D214CE" w:rsidP="00D214CE">
      <w:pPr>
        <w:pStyle w:val="SemEspaamento"/>
        <w:numPr>
          <w:ilvl w:val="0"/>
          <w:numId w:val="0"/>
        </w:numPr>
        <w:ind w:left="709" w:firstLine="709"/>
        <w:jc w:val="both"/>
        <w:rPr>
          <w:rFonts w:cs="Arial"/>
          <w:b w:val="0"/>
        </w:rPr>
      </w:pPr>
      <w:r w:rsidRPr="00D214CE">
        <w:rPr>
          <w:rFonts w:cs="Arial"/>
          <w:b w:val="0"/>
        </w:rPr>
        <w:t>Esse sistema é a evolução do CVS, é um repositório centralizado que armazena todo o histórico, porém é necessário criar uma cópia local, é um sistema open-</w:t>
      </w:r>
      <w:proofErr w:type="spellStart"/>
      <w:r w:rsidRPr="00D214CE">
        <w:rPr>
          <w:rFonts w:cs="Arial"/>
          <w:b w:val="0"/>
        </w:rPr>
        <w:t>source</w:t>
      </w:r>
      <w:proofErr w:type="spellEnd"/>
      <w:r w:rsidRPr="00D214CE">
        <w:rPr>
          <w:rFonts w:cs="Arial"/>
          <w:b w:val="0"/>
        </w:rPr>
        <w:t xml:space="preserve"> que funciona em rede.</w:t>
      </w:r>
    </w:p>
    <w:p w:rsidR="00D214CE" w:rsidRPr="00D214CE" w:rsidRDefault="00D214CE" w:rsidP="00D214CE">
      <w:pPr>
        <w:pStyle w:val="SemEspaamento"/>
        <w:numPr>
          <w:ilvl w:val="0"/>
          <w:numId w:val="0"/>
        </w:numPr>
        <w:ind w:left="568"/>
        <w:jc w:val="both"/>
        <w:rPr>
          <w:rFonts w:cs="Arial"/>
          <w:b w:val="0"/>
        </w:rPr>
      </w:pPr>
    </w:p>
    <w:p w:rsidR="00D214CE" w:rsidRPr="00D214CE" w:rsidRDefault="00D214CE" w:rsidP="00D214CE">
      <w:pPr>
        <w:pStyle w:val="SemEspaamento"/>
        <w:numPr>
          <w:ilvl w:val="0"/>
          <w:numId w:val="0"/>
        </w:numPr>
        <w:ind w:left="568"/>
        <w:jc w:val="both"/>
        <w:rPr>
          <w:rFonts w:cs="Arial"/>
          <w:b w:val="0"/>
        </w:rPr>
      </w:pPr>
    </w:p>
    <w:p w:rsidR="00D214CE" w:rsidRDefault="00D214CE" w:rsidP="00D214CE">
      <w:pPr>
        <w:pStyle w:val="SemEspaamento"/>
        <w:numPr>
          <w:ilvl w:val="0"/>
          <w:numId w:val="0"/>
        </w:numPr>
        <w:ind w:left="568"/>
        <w:jc w:val="both"/>
        <w:rPr>
          <w:rFonts w:cs="Arial"/>
          <w:b w:val="0"/>
          <w:u w:val="single"/>
        </w:rPr>
      </w:pPr>
      <w:r w:rsidRPr="00D214CE">
        <w:rPr>
          <w:rFonts w:cs="Arial"/>
          <w:b w:val="0"/>
          <w:u w:val="single"/>
        </w:rPr>
        <w:t xml:space="preserve">Mercurial </w:t>
      </w:r>
    </w:p>
    <w:p w:rsidR="00D214CE" w:rsidRPr="00D214CE" w:rsidRDefault="00D214CE" w:rsidP="00D214CE">
      <w:pPr>
        <w:pStyle w:val="SemEspaamento"/>
        <w:numPr>
          <w:ilvl w:val="0"/>
          <w:numId w:val="0"/>
        </w:numPr>
        <w:ind w:left="568"/>
        <w:jc w:val="both"/>
        <w:rPr>
          <w:rFonts w:cs="Arial"/>
          <w:b w:val="0"/>
          <w:u w:val="single"/>
        </w:rPr>
      </w:pPr>
    </w:p>
    <w:p w:rsidR="00D214CE" w:rsidRPr="00D214CE" w:rsidRDefault="00D214CE" w:rsidP="00D214CE">
      <w:pPr>
        <w:pStyle w:val="SemEspaamento"/>
        <w:numPr>
          <w:ilvl w:val="0"/>
          <w:numId w:val="0"/>
        </w:numPr>
        <w:ind w:left="709" w:firstLine="709"/>
        <w:jc w:val="both"/>
        <w:rPr>
          <w:rFonts w:cs="Arial"/>
          <w:b w:val="0"/>
        </w:rPr>
      </w:pPr>
      <w:r w:rsidRPr="00D214CE">
        <w:rPr>
          <w:rFonts w:cs="Arial"/>
          <w:b w:val="0"/>
        </w:rPr>
        <w:t xml:space="preserve">É uma ferramenta que opera no modelo distribuído, porém é necessário ter conhecimento também no modelo centralizado, seus comandos são muito parecidos com o </w:t>
      </w:r>
      <w:proofErr w:type="spellStart"/>
      <w:r w:rsidRPr="00D214CE">
        <w:rPr>
          <w:rFonts w:cs="Arial"/>
          <w:b w:val="0"/>
        </w:rPr>
        <w:t>subversion</w:t>
      </w:r>
      <w:proofErr w:type="spellEnd"/>
      <w:r w:rsidRPr="00D214CE">
        <w:rPr>
          <w:rFonts w:cs="Arial"/>
          <w:b w:val="0"/>
        </w:rPr>
        <w:t>, e apesar de simples é uma ferramenta que permite fazer operações complexas.</w:t>
      </w:r>
    </w:p>
    <w:p w:rsidR="00D214CE" w:rsidRDefault="00D214CE" w:rsidP="00D214CE">
      <w:pPr>
        <w:pStyle w:val="SemEspaamento"/>
        <w:numPr>
          <w:ilvl w:val="0"/>
          <w:numId w:val="0"/>
        </w:numPr>
        <w:ind w:left="568"/>
        <w:jc w:val="both"/>
        <w:rPr>
          <w:rFonts w:cs="Arial"/>
          <w:b w:val="0"/>
        </w:rPr>
      </w:pPr>
    </w:p>
    <w:p w:rsidR="00D214CE" w:rsidRPr="00D214CE" w:rsidRDefault="00D214CE" w:rsidP="00D214CE">
      <w:pPr>
        <w:pStyle w:val="SemEspaamento"/>
        <w:numPr>
          <w:ilvl w:val="0"/>
          <w:numId w:val="0"/>
        </w:numPr>
        <w:ind w:left="568"/>
        <w:jc w:val="both"/>
        <w:rPr>
          <w:rFonts w:cs="Arial"/>
          <w:b w:val="0"/>
        </w:rPr>
      </w:pPr>
    </w:p>
    <w:p w:rsidR="00D214CE" w:rsidRDefault="00D214CE" w:rsidP="00D214CE">
      <w:pPr>
        <w:pStyle w:val="SemEspaamento"/>
        <w:numPr>
          <w:ilvl w:val="0"/>
          <w:numId w:val="0"/>
        </w:numPr>
        <w:ind w:left="568"/>
        <w:jc w:val="both"/>
        <w:rPr>
          <w:rFonts w:cs="Arial"/>
          <w:b w:val="0"/>
          <w:u w:val="single"/>
        </w:rPr>
      </w:pPr>
      <w:proofErr w:type="spellStart"/>
      <w:r w:rsidRPr="00D214CE">
        <w:rPr>
          <w:rFonts w:cs="Arial"/>
          <w:b w:val="0"/>
          <w:u w:val="single"/>
        </w:rPr>
        <w:t>Bazaar</w:t>
      </w:r>
      <w:proofErr w:type="spellEnd"/>
      <w:r w:rsidRPr="00D214CE">
        <w:rPr>
          <w:rFonts w:cs="Arial"/>
          <w:b w:val="0"/>
          <w:u w:val="single"/>
        </w:rPr>
        <w:t xml:space="preserve"> </w:t>
      </w:r>
    </w:p>
    <w:p w:rsidR="00D214CE" w:rsidRPr="00D214CE" w:rsidRDefault="00D214CE" w:rsidP="00D214CE">
      <w:pPr>
        <w:pStyle w:val="SemEspaamento"/>
        <w:numPr>
          <w:ilvl w:val="0"/>
          <w:numId w:val="0"/>
        </w:numPr>
        <w:ind w:left="568"/>
        <w:jc w:val="both"/>
        <w:rPr>
          <w:rFonts w:cs="Arial"/>
          <w:b w:val="0"/>
          <w:u w:val="single"/>
        </w:rPr>
      </w:pPr>
    </w:p>
    <w:p w:rsidR="00642A21" w:rsidRDefault="00D214CE" w:rsidP="00D214CE">
      <w:pPr>
        <w:pStyle w:val="SemEspaamento"/>
        <w:numPr>
          <w:ilvl w:val="0"/>
          <w:numId w:val="0"/>
        </w:numPr>
        <w:ind w:left="709" w:firstLine="709"/>
        <w:jc w:val="both"/>
        <w:rPr>
          <w:rFonts w:cs="Arial"/>
          <w:b w:val="0"/>
        </w:rPr>
      </w:pPr>
      <w:r w:rsidRPr="00D214CE">
        <w:rPr>
          <w:rFonts w:cs="Arial"/>
          <w:b w:val="0"/>
        </w:rPr>
        <w:t xml:space="preserve">É um sistema descentralizado, tem o </w:t>
      </w:r>
      <w:proofErr w:type="spellStart"/>
      <w:r w:rsidRPr="00D214CE">
        <w:rPr>
          <w:rFonts w:cs="Arial"/>
          <w:b w:val="0"/>
        </w:rPr>
        <w:t>proposito</w:t>
      </w:r>
      <w:proofErr w:type="spellEnd"/>
      <w:r w:rsidRPr="00D214CE">
        <w:rPr>
          <w:rFonts w:cs="Arial"/>
          <w:b w:val="0"/>
        </w:rPr>
        <w:t xml:space="preserve"> de acompanhar a evolução do sistema dando o máximo de liberdade ao desenvolvedor, é um software livre, permite que você trabalhe sem necessariamente estar conectado do servidor, pode ser usado no modelo centralizado ou distribuído e suporta ramificações vinculadas.</w:t>
      </w:r>
    </w:p>
    <w:p w:rsidR="00CC3C1B" w:rsidRPr="009C699F" w:rsidRDefault="00642A21" w:rsidP="00642A21">
      <w:pPr>
        <w:pStyle w:val="NormalWeb"/>
        <w:tabs>
          <w:tab w:val="left" w:pos="2115"/>
        </w:tabs>
        <w:spacing w:line="360" w:lineRule="auto"/>
        <w:rPr>
          <w:rFonts w:ascii="Arial" w:eastAsia="Arial" w:hAnsi="Arial" w:cs="Arial"/>
        </w:rPr>
      </w:pPr>
      <w:r>
        <w:rPr>
          <w:rFonts w:ascii="Arial" w:hAnsi="Arial" w:cs="Arial"/>
        </w:rPr>
        <w:tab/>
      </w:r>
    </w:p>
    <w:p w:rsidR="00CC3C1B" w:rsidRPr="009C699F" w:rsidRDefault="00CC3C1B" w:rsidP="00AB54CD">
      <w:pPr>
        <w:pStyle w:val="NormalWeb"/>
        <w:spacing w:line="360" w:lineRule="auto"/>
        <w:rPr>
          <w:rFonts w:ascii="Arial" w:hAnsi="Arial" w:cs="Arial"/>
        </w:rPr>
      </w:pPr>
    </w:p>
    <w:p w:rsidR="00F72D71" w:rsidRPr="009C699F" w:rsidRDefault="00D25757" w:rsidP="00AB54CD">
      <w:pPr>
        <w:pStyle w:val="Ttulo1"/>
        <w:tabs>
          <w:tab w:val="clear" w:pos="360"/>
          <w:tab w:val="num" w:pos="709"/>
        </w:tabs>
        <w:spacing w:line="360" w:lineRule="auto"/>
        <w:ind w:left="709" w:hanging="709"/>
        <w:jc w:val="both"/>
        <w:rPr>
          <w:rFonts w:cs="Arial"/>
          <w:szCs w:val="28"/>
        </w:rPr>
      </w:pPr>
      <w:bookmarkStart w:id="8" w:name="_Toc209846486"/>
      <w:bookmarkStart w:id="9" w:name="_Toc212890609"/>
      <w:r w:rsidRPr="009C699F">
        <w:rPr>
          <w:rFonts w:cs="Arial"/>
          <w:sz w:val="32"/>
          <w:szCs w:val="32"/>
        </w:rPr>
        <w:br w:type="page"/>
      </w:r>
      <w:bookmarkStart w:id="10" w:name="_Toc24959407"/>
      <w:bookmarkStart w:id="11" w:name="_Toc428226482"/>
      <w:bookmarkEnd w:id="8"/>
      <w:bookmarkEnd w:id="9"/>
      <w:r w:rsidR="00E122A0">
        <w:rPr>
          <w:rFonts w:cs="Arial"/>
          <w:sz w:val="32"/>
          <w:szCs w:val="32"/>
        </w:rPr>
        <w:lastRenderedPageBreak/>
        <w:t>GIT</w:t>
      </w:r>
      <w:bookmarkEnd w:id="10"/>
      <w:r w:rsidR="005814F1">
        <w:rPr>
          <w:rFonts w:cs="Arial"/>
          <w:szCs w:val="28"/>
        </w:rPr>
        <w:t xml:space="preserve"> </w:t>
      </w:r>
    </w:p>
    <w:p w:rsidR="00DD2C2B" w:rsidRDefault="00DD2C2B" w:rsidP="00642A21">
      <w:pPr>
        <w:spacing w:before="120" w:after="100" w:afterAutospacing="1" w:line="360" w:lineRule="auto"/>
        <w:ind w:firstLine="709"/>
        <w:jc w:val="both"/>
        <w:rPr>
          <w:rFonts w:ascii="Arial" w:eastAsia="Arial" w:hAnsi="Arial" w:cs="Arial"/>
          <w:sz w:val="24"/>
          <w:szCs w:val="24"/>
        </w:rPr>
      </w:pPr>
    </w:p>
    <w:p w:rsidR="00D214CE" w:rsidRPr="00D214CE" w:rsidRDefault="00D214CE" w:rsidP="00D214CE">
      <w:pPr>
        <w:spacing w:before="120" w:after="100" w:afterAutospacing="1" w:line="360" w:lineRule="auto"/>
        <w:ind w:firstLine="709"/>
        <w:jc w:val="both"/>
        <w:rPr>
          <w:rFonts w:ascii="Arial" w:eastAsia="Arial" w:hAnsi="Arial" w:cs="Arial"/>
          <w:sz w:val="24"/>
          <w:szCs w:val="24"/>
        </w:rPr>
      </w:pPr>
      <w:r w:rsidRPr="00D214CE">
        <w:rPr>
          <w:rFonts w:ascii="Arial" w:eastAsia="Arial" w:hAnsi="Arial" w:cs="Arial"/>
          <w:sz w:val="24"/>
          <w:szCs w:val="24"/>
        </w:rPr>
        <w:t xml:space="preserve">O </w:t>
      </w:r>
      <w:proofErr w:type="spellStart"/>
      <w:r w:rsidRPr="00D214CE">
        <w:rPr>
          <w:rFonts w:ascii="Arial" w:eastAsia="Arial" w:hAnsi="Arial" w:cs="Arial"/>
          <w:sz w:val="24"/>
          <w:szCs w:val="24"/>
        </w:rPr>
        <w:t>Git</w:t>
      </w:r>
      <w:proofErr w:type="spellEnd"/>
      <w:r w:rsidRPr="00D214CE">
        <w:rPr>
          <w:rFonts w:ascii="Arial" w:eastAsia="Arial" w:hAnsi="Arial" w:cs="Arial"/>
          <w:sz w:val="24"/>
          <w:szCs w:val="24"/>
        </w:rPr>
        <w:t xml:space="preserve"> é um sistema open-</w:t>
      </w:r>
      <w:proofErr w:type="spellStart"/>
      <w:r w:rsidRPr="00D214CE">
        <w:rPr>
          <w:rFonts w:ascii="Arial" w:eastAsia="Arial" w:hAnsi="Arial" w:cs="Arial"/>
          <w:sz w:val="24"/>
          <w:szCs w:val="24"/>
        </w:rPr>
        <w:t>source</w:t>
      </w:r>
      <w:proofErr w:type="spellEnd"/>
      <w:r w:rsidRPr="00D214CE">
        <w:rPr>
          <w:rFonts w:ascii="Arial" w:eastAsia="Arial" w:hAnsi="Arial" w:cs="Arial"/>
          <w:sz w:val="24"/>
          <w:szCs w:val="24"/>
        </w:rPr>
        <w:t xml:space="preserve"> de controle de versão utilizado pela grande maioria dos desenvolvedores atualmente. Com ele podemos criar todo histórico de alterações no código do nosso projeto e facilmente voltar para qualquer ponto para saber como o código estava naquela determinada data.</w:t>
      </w:r>
    </w:p>
    <w:p w:rsidR="00D214CE" w:rsidRPr="00D214CE" w:rsidRDefault="00D214CE" w:rsidP="00D214CE">
      <w:pPr>
        <w:spacing w:before="120" w:after="100" w:afterAutospacing="1" w:line="360" w:lineRule="auto"/>
        <w:ind w:firstLine="709"/>
        <w:jc w:val="both"/>
        <w:rPr>
          <w:rFonts w:ascii="Arial" w:eastAsia="Arial" w:hAnsi="Arial" w:cs="Arial"/>
          <w:sz w:val="24"/>
          <w:szCs w:val="24"/>
        </w:rPr>
      </w:pPr>
      <w:r w:rsidRPr="00D214CE">
        <w:rPr>
          <w:rFonts w:ascii="Arial" w:eastAsia="Arial" w:hAnsi="Arial" w:cs="Arial"/>
          <w:sz w:val="24"/>
          <w:szCs w:val="24"/>
        </w:rPr>
        <w:t xml:space="preserve">Além disso, o </w:t>
      </w:r>
      <w:proofErr w:type="spellStart"/>
      <w:r w:rsidRPr="00D214CE">
        <w:rPr>
          <w:rFonts w:ascii="Arial" w:eastAsia="Arial" w:hAnsi="Arial" w:cs="Arial"/>
          <w:sz w:val="24"/>
          <w:szCs w:val="24"/>
        </w:rPr>
        <w:t>Git</w:t>
      </w:r>
      <w:proofErr w:type="spellEnd"/>
      <w:r w:rsidRPr="00D214CE">
        <w:rPr>
          <w:rFonts w:ascii="Arial" w:eastAsia="Arial" w:hAnsi="Arial" w:cs="Arial"/>
          <w:sz w:val="24"/>
          <w:szCs w:val="24"/>
        </w:rPr>
        <w:t xml:space="preserve"> nos ajuda muito a controlar o fluxo de novas funcionalidades, entre vários desenvolvedores no mesmo projeto com ferramentas para análise e resolução de conflitos quando o mesmo arquivo é editado por mais de uma pessoa em funcionalidades diferentes.</w:t>
      </w:r>
    </w:p>
    <w:p w:rsidR="00D214CE" w:rsidRPr="00D214CE" w:rsidRDefault="00D214CE" w:rsidP="00D214CE">
      <w:pPr>
        <w:spacing w:before="120" w:after="100" w:afterAutospacing="1" w:line="360" w:lineRule="auto"/>
        <w:ind w:firstLine="709"/>
        <w:jc w:val="both"/>
        <w:rPr>
          <w:rFonts w:ascii="Arial" w:eastAsia="Arial" w:hAnsi="Arial" w:cs="Arial"/>
          <w:sz w:val="24"/>
          <w:szCs w:val="24"/>
        </w:rPr>
      </w:pPr>
      <w:r w:rsidRPr="00D214CE">
        <w:rPr>
          <w:rFonts w:ascii="Arial" w:eastAsia="Arial" w:hAnsi="Arial" w:cs="Arial"/>
          <w:sz w:val="24"/>
          <w:szCs w:val="24"/>
        </w:rPr>
        <w:t xml:space="preserve">Tudo no </w:t>
      </w:r>
      <w:proofErr w:type="spellStart"/>
      <w:r w:rsidRPr="00D214CE">
        <w:rPr>
          <w:rFonts w:ascii="Arial" w:eastAsia="Arial" w:hAnsi="Arial" w:cs="Arial"/>
          <w:sz w:val="24"/>
          <w:szCs w:val="24"/>
        </w:rPr>
        <w:t>Git</w:t>
      </w:r>
      <w:proofErr w:type="spellEnd"/>
      <w:r w:rsidRPr="00D214CE">
        <w:rPr>
          <w:rFonts w:ascii="Arial" w:eastAsia="Arial" w:hAnsi="Arial" w:cs="Arial"/>
          <w:sz w:val="24"/>
          <w:szCs w:val="24"/>
        </w:rPr>
        <w:t xml:space="preserve"> é movido através dos pontos na história do projeto que são chamados de </w:t>
      </w:r>
      <w:proofErr w:type="spellStart"/>
      <w:r w:rsidRPr="00D214CE">
        <w:rPr>
          <w:rFonts w:ascii="Arial" w:eastAsia="Arial" w:hAnsi="Arial" w:cs="Arial"/>
          <w:sz w:val="24"/>
          <w:szCs w:val="24"/>
        </w:rPr>
        <w:t>commits</w:t>
      </w:r>
      <w:proofErr w:type="spellEnd"/>
      <w:r w:rsidRPr="00D214CE">
        <w:rPr>
          <w:rFonts w:ascii="Arial" w:eastAsia="Arial" w:hAnsi="Arial" w:cs="Arial"/>
          <w:sz w:val="24"/>
          <w:szCs w:val="24"/>
        </w:rPr>
        <w:t>, esses pontos são formados por conjuntos de alterações em um ou mais arquivos e somados a um descritivo que resume as alterações nesse ponto.</w:t>
      </w:r>
    </w:p>
    <w:p w:rsidR="00D214CE" w:rsidRPr="00D214CE" w:rsidRDefault="00D214CE" w:rsidP="00D214CE">
      <w:pPr>
        <w:spacing w:before="120" w:after="100" w:afterAutospacing="1" w:line="360" w:lineRule="auto"/>
        <w:ind w:firstLine="709"/>
        <w:jc w:val="both"/>
        <w:rPr>
          <w:rFonts w:ascii="Arial" w:eastAsia="Arial" w:hAnsi="Arial" w:cs="Arial"/>
          <w:sz w:val="24"/>
          <w:szCs w:val="24"/>
        </w:rPr>
      </w:pPr>
      <w:r w:rsidRPr="00D214CE">
        <w:rPr>
          <w:rFonts w:ascii="Arial" w:eastAsia="Arial" w:hAnsi="Arial" w:cs="Arial"/>
          <w:sz w:val="24"/>
          <w:szCs w:val="24"/>
        </w:rPr>
        <w:t xml:space="preserve">De forma prática, pensando que tenhamos que desenvolver um sistema de login completo, nossos </w:t>
      </w:r>
      <w:proofErr w:type="spellStart"/>
      <w:r w:rsidRPr="00D214CE">
        <w:rPr>
          <w:rFonts w:ascii="Arial" w:eastAsia="Arial" w:hAnsi="Arial" w:cs="Arial"/>
          <w:sz w:val="24"/>
          <w:szCs w:val="24"/>
        </w:rPr>
        <w:t>commits</w:t>
      </w:r>
      <w:proofErr w:type="spellEnd"/>
      <w:r w:rsidRPr="00D214CE">
        <w:rPr>
          <w:rFonts w:ascii="Arial" w:eastAsia="Arial" w:hAnsi="Arial" w:cs="Arial"/>
          <w:sz w:val="24"/>
          <w:szCs w:val="24"/>
        </w:rPr>
        <w:t xml:space="preserve"> podem ficar dessa forma:</w:t>
      </w:r>
    </w:p>
    <w:p w:rsidR="00D214CE" w:rsidRPr="00D214CE" w:rsidRDefault="00D214CE" w:rsidP="00D214CE">
      <w:pPr>
        <w:spacing w:before="120" w:after="100" w:afterAutospacing="1" w:line="360" w:lineRule="auto"/>
        <w:ind w:firstLine="709"/>
        <w:jc w:val="both"/>
        <w:rPr>
          <w:rFonts w:ascii="Arial" w:eastAsia="Arial" w:hAnsi="Arial" w:cs="Arial"/>
          <w:sz w:val="24"/>
          <w:szCs w:val="24"/>
        </w:rPr>
      </w:pPr>
      <w:r w:rsidRPr="00D214CE">
        <w:rPr>
          <w:rFonts w:ascii="Arial" w:eastAsia="Arial" w:hAnsi="Arial" w:cs="Arial"/>
          <w:sz w:val="24"/>
          <w:szCs w:val="24"/>
        </w:rPr>
        <w:t>1.</w:t>
      </w:r>
      <w:r w:rsidRPr="00D214CE">
        <w:rPr>
          <w:rFonts w:ascii="Arial" w:eastAsia="Arial" w:hAnsi="Arial" w:cs="Arial"/>
          <w:sz w:val="24"/>
          <w:szCs w:val="24"/>
        </w:rPr>
        <w:tab/>
        <w:t>Configuração da estrutura do projeto</w:t>
      </w:r>
    </w:p>
    <w:p w:rsidR="00D214CE" w:rsidRPr="00D214CE" w:rsidRDefault="00D214CE" w:rsidP="00D214CE">
      <w:pPr>
        <w:spacing w:before="120" w:after="100" w:afterAutospacing="1" w:line="360" w:lineRule="auto"/>
        <w:ind w:firstLine="709"/>
        <w:jc w:val="both"/>
        <w:rPr>
          <w:rFonts w:ascii="Arial" w:eastAsia="Arial" w:hAnsi="Arial" w:cs="Arial"/>
          <w:sz w:val="24"/>
          <w:szCs w:val="24"/>
        </w:rPr>
      </w:pPr>
      <w:r w:rsidRPr="00D214CE">
        <w:rPr>
          <w:rFonts w:ascii="Arial" w:eastAsia="Arial" w:hAnsi="Arial" w:cs="Arial"/>
          <w:sz w:val="24"/>
          <w:szCs w:val="24"/>
        </w:rPr>
        <w:t>2.</w:t>
      </w:r>
      <w:r w:rsidRPr="00D214CE">
        <w:rPr>
          <w:rFonts w:ascii="Arial" w:eastAsia="Arial" w:hAnsi="Arial" w:cs="Arial"/>
          <w:sz w:val="24"/>
          <w:szCs w:val="24"/>
        </w:rPr>
        <w:tab/>
        <w:t>Estrutura da página de login</w:t>
      </w:r>
    </w:p>
    <w:p w:rsidR="00D214CE" w:rsidRPr="00D214CE" w:rsidRDefault="00D214CE" w:rsidP="00D214CE">
      <w:pPr>
        <w:spacing w:before="120" w:after="100" w:afterAutospacing="1" w:line="360" w:lineRule="auto"/>
        <w:ind w:firstLine="709"/>
        <w:jc w:val="both"/>
        <w:rPr>
          <w:rFonts w:ascii="Arial" w:eastAsia="Arial" w:hAnsi="Arial" w:cs="Arial"/>
          <w:sz w:val="24"/>
          <w:szCs w:val="24"/>
        </w:rPr>
      </w:pPr>
      <w:r w:rsidRPr="00D214CE">
        <w:rPr>
          <w:rFonts w:ascii="Arial" w:eastAsia="Arial" w:hAnsi="Arial" w:cs="Arial"/>
          <w:sz w:val="24"/>
          <w:szCs w:val="24"/>
        </w:rPr>
        <w:t>3.</w:t>
      </w:r>
      <w:r w:rsidRPr="00D214CE">
        <w:rPr>
          <w:rFonts w:ascii="Arial" w:eastAsia="Arial" w:hAnsi="Arial" w:cs="Arial"/>
          <w:sz w:val="24"/>
          <w:szCs w:val="24"/>
        </w:rPr>
        <w:tab/>
        <w:t>Estilos CSS da página de login</w:t>
      </w:r>
    </w:p>
    <w:p w:rsidR="00D214CE" w:rsidRPr="00D214CE" w:rsidRDefault="00D214CE" w:rsidP="00D214CE">
      <w:pPr>
        <w:spacing w:before="120" w:after="100" w:afterAutospacing="1" w:line="360" w:lineRule="auto"/>
        <w:ind w:firstLine="709"/>
        <w:jc w:val="both"/>
        <w:rPr>
          <w:rFonts w:ascii="Arial" w:eastAsia="Arial" w:hAnsi="Arial" w:cs="Arial"/>
          <w:sz w:val="24"/>
          <w:szCs w:val="24"/>
        </w:rPr>
      </w:pPr>
      <w:r w:rsidRPr="00D214CE">
        <w:rPr>
          <w:rFonts w:ascii="Arial" w:eastAsia="Arial" w:hAnsi="Arial" w:cs="Arial"/>
          <w:sz w:val="24"/>
          <w:szCs w:val="24"/>
        </w:rPr>
        <w:t>4.</w:t>
      </w:r>
      <w:r w:rsidRPr="00D214CE">
        <w:rPr>
          <w:rFonts w:ascii="Arial" w:eastAsia="Arial" w:hAnsi="Arial" w:cs="Arial"/>
          <w:sz w:val="24"/>
          <w:szCs w:val="24"/>
        </w:rPr>
        <w:tab/>
        <w:t>Estrutura da página de cadastro</w:t>
      </w:r>
    </w:p>
    <w:p w:rsidR="00D214CE" w:rsidRPr="00D214CE" w:rsidRDefault="00D214CE" w:rsidP="00D214CE">
      <w:pPr>
        <w:spacing w:before="120" w:after="100" w:afterAutospacing="1" w:line="360" w:lineRule="auto"/>
        <w:ind w:firstLine="709"/>
        <w:jc w:val="both"/>
        <w:rPr>
          <w:rFonts w:ascii="Arial" w:eastAsia="Arial" w:hAnsi="Arial" w:cs="Arial"/>
          <w:sz w:val="24"/>
          <w:szCs w:val="24"/>
        </w:rPr>
      </w:pPr>
      <w:r w:rsidRPr="00D214CE">
        <w:rPr>
          <w:rFonts w:ascii="Arial" w:eastAsia="Arial" w:hAnsi="Arial" w:cs="Arial"/>
          <w:sz w:val="24"/>
          <w:szCs w:val="24"/>
        </w:rPr>
        <w:t>5.</w:t>
      </w:r>
      <w:r w:rsidRPr="00D214CE">
        <w:rPr>
          <w:rFonts w:ascii="Arial" w:eastAsia="Arial" w:hAnsi="Arial" w:cs="Arial"/>
          <w:sz w:val="24"/>
          <w:szCs w:val="24"/>
        </w:rPr>
        <w:tab/>
        <w:t>Resolvido problema no login</w:t>
      </w:r>
    </w:p>
    <w:p w:rsidR="00D214CE" w:rsidRPr="00D214CE" w:rsidRDefault="00D214CE" w:rsidP="00D214CE">
      <w:pPr>
        <w:spacing w:before="120" w:after="100" w:afterAutospacing="1" w:line="360" w:lineRule="auto"/>
        <w:ind w:firstLine="709"/>
        <w:jc w:val="both"/>
        <w:rPr>
          <w:rFonts w:ascii="Arial" w:eastAsia="Arial" w:hAnsi="Arial" w:cs="Arial"/>
          <w:sz w:val="24"/>
          <w:szCs w:val="24"/>
        </w:rPr>
      </w:pPr>
      <w:r w:rsidRPr="00D214CE">
        <w:rPr>
          <w:rFonts w:ascii="Arial" w:eastAsia="Arial" w:hAnsi="Arial" w:cs="Arial"/>
          <w:sz w:val="24"/>
          <w:szCs w:val="24"/>
        </w:rPr>
        <w:t>6.</w:t>
      </w:r>
      <w:r w:rsidRPr="00D214CE">
        <w:rPr>
          <w:rFonts w:ascii="Arial" w:eastAsia="Arial" w:hAnsi="Arial" w:cs="Arial"/>
          <w:sz w:val="24"/>
          <w:szCs w:val="24"/>
        </w:rPr>
        <w:tab/>
        <w:t>Estilos CSS da página de cadastro</w:t>
      </w:r>
    </w:p>
    <w:p w:rsidR="00D214CE" w:rsidRPr="00D214CE" w:rsidRDefault="00D214CE" w:rsidP="00D214CE">
      <w:pPr>
        <w:spacing w:before="120" w:after="100" w:afterAutospacing="1" w:line="360" w:lineRule="auto"/>
        <w:ind w:firstLine="709"/>
        <w:jc w:val="both"/>
        <w:rPr>
          <w:rFonts w:ascii="Arial" w:eastAsia="Arial" w:hAnsi="Arial" w:cs="Arial"/>
          <w:sz w:val="24"/>
          <w:szCs w:val="24"/>
        </w:rPr>
      </w:pPr>
      <w:r w:rsidRPr="00D214CE">
        <w:rPr>
          <w:rFonts w:ascii="Arial" w:eastAsia="Arial" w:hAnsi="Arial" w:cs="Arial"/>
          <w:sz w:val="24"/>
          <w:szCs w:val="24"/>
        </w:rPr>
        <w:t xml:space="preserve">Veja que nossos </w:t>
      </w:r>
      <w:proofErr w:type="spellStart"/>
      <w:r w:rsidRPr="00D214CE">
        <w:rPr>
          <w:rFonts w:ascii="Arial" w:eastAsia="Arial" w:hAnsi="Arial" w:cs="Arial"/>
          <w:sz w:val="24"/>
          <w:szCs w:val="24"/>
        </w:rPr>
        <w:t>commits</w:t>
      </w:r>
      <w:proofErr w:type="spellEnd"/>
      <w:r w:rsidRPr="00D214CE">
        <w:rPr>
          <w:rFonts w:ascii="Arial" w:eastAsia="Arial" w:hAnsi="Arial" w:cs="Arial"/>
          <w:sz w:val="24"/>
          <w:szCs w:val="24"/>
        </w:rPr>
        <w:t xml:space="preserve"> descrevem exatamente as alterações que o código sofreu e além do título podemos detalhar ainda mais com um texto maior.</w:t>
      </w:r>
    </w:p>
    <w:p w:rsidR="00D214CE" w:rsidRPr="00D214CE" w:rsidRDefault="00D214CE" w:rsidP="00D214CE">
      <w:pPr>
        <w:spacing w:before="120" w:after="100" w:afterAutospacing="1" w:line="360" w:lineRule="auto"/>
        <w:ind w:firstLine="709"/>
        <w:jc w:val="both"/>
        <w:rPr>
          <w:rFonts w:ascii="Arial" w:eastAsia="Arial" w:hAnsi="Arial" w:cs="Arial"/>
          <w:sz w:val="24"/>
          <w:szCs w:val="24"/>
        </w:rPr>
      </w:pPr>
      <w:r w:rsidRPr="00D214CE">
        <w:rPr>
          <w:rFonts w:ascii="Arial" w:eastAsia="Arial" w:hAnsi="Arial" w:cs="Arial"/>
          <w:sz w:val="24"/>
          <w:szCs w:val="24"/>
        </w:rPr>
        <w:lastRenderedPageBreak/>
        <w:t>É muito importante essas informações estarem bem completas para que todos do time possam entender o que foi feito nesse ponto</w:t>
      </w:r>
    </w:p>
    <w:p w:rsidR="00D214CE" w:rsidRPr="00D214CE" w:rsidRDefault="00D214CE" w:rsidP="00D214CE">
      <w:pPr>
        <w:spacing w:before="120" w:after="100" w:afterAutospacing="1" w:line="360" w:lineRule="auto"/>
        <w:ind w:firstLine="709"/>
        <w:jc w:val="both"/>
        <w:rPr>
          <w:rFonts w:ascii="Arial" w:eastAsia="Arial" w:hAnsi="Arial" w:cs="Arial"/>
          <w:sz w:val="24"/>
          <w:szCs w:val="24"/>
        </w:rPr>
      </w:pPr>
      <w:r w:rsidRPr="00D214CE">
        <w:rPr>
          <w:rFonts w:ascii="Arial" w:eastAsia="Arial" w:hAnsi="Arial" w:cs="Arial"/>
          <w:sz w:val="24"/>
          <w:szCs w:val="24"/>
        </w:rPr>
        <w:t>Ramificações</w:t>
      </w:r>
    </w:p>
    <w:p w:rsidR="00D214CE" w:rsidRPr="00D214CE" w:rsidRDefault="00D214CE" w:rsidP="00D214CE">
      <w:pPr>
        <w:spacing w:before="120" w:after="100" w:afterAutospacing="1" w:line="360" w:lineRule="auto"/>
        <w:ind w:firstLine="709"/>
        <w:jc w:val="both"/>
        <w:rPr>
          <w:rFonts w:ascii="Arial" w:eastAsia="Arial" w:hAnsi="Arial" w:cs="Arial"/>
          <w:sz w:val="24"/>
          <w:szCs w:val="24"/>
        </w:rPr>
      </w:pPr>
      <w:r w:rsidRPr="00D214CE">
        <w:rPr>
          <w:rFonts w:ascii="Arial" w:eastAsia="Arial" w:hAnsi="Arial" w:cs="Arial"/>
          <w:sz w:val="24"/>
          <w:szCs w:val="24"/>
        </w:rPr>
        <w:t xml:space="preserve">Imagine que você esteja trabalhando no meio de uma grande funcionalidade, pode levar até 2 meses para terminá-la. Em uma bela manhã de sol seu chefe resolve pedir urgentemente uma alteração na versão em produção da aplicação, ou seja, você não pode utilizar o código em que está trabalhando pois </w:t>
      </w:r>
      <w:proofErr w:type="gramStart"/>
      <w:r w:rsidRPr="00D214CE">
        <w:rPr>
          <w:rFonts w:ascii="Arial" w:eastAsia="Arial" w:hAnsi="Arial" w:cs="Arial"/>
          <w:sz w:val="24"/>
          <w:szCs w:val="24"/>
        </w:rPr>
        <w:t>o mesmo</w:t>
      </w:r>
      <w:proofErr w:type="gramEnd"/>
      <w:r w:rsidRPr="00D214CE">
        <w:rPr>
          <w:rFonts w:ascii="Arial" w:eastAsia="Arial" w:hAnsi="Arial" w:cs="Arial"/>
          <w:sz w:val="24"/>
          <w:szCs w:val="24"/>
        </w:rPr>
        <w:t xml:space="preserve"> possui </w:t>
      </w:r>
      <w:proofErr w:type="spellStart"/>
      <w:r w:rsidRPr="00D214CE">
        <w:rPr>
          <w:rFonts w:ascii="Arial" w:eastAsia="Arial" w:hAnsi="Arial" w:cs="Arial"/>
          <w:sz w:val="24"/>
          <w:szCs w:val="24"/>
        </w:rPr>
        <w:t>features</w:t>
      </w:r>
      <w:proofErr w:type="spellEnd"/>
      <w:r w:rsidRPr="00D214CE">
        <w:rPr>
          <w:rFonts w:ascii="Arial" w:eastAsia="Arial" w:hAnsi="Arial" w:cs="Arial"/>
          <w:sz w:val="24"/>
          <w:szCs w:val="24"/>
        </w:rPr>
        <w:t xml:space="preserve"> inacabadas. Como resolver?</w:t>
      </w:r>
    </w:p>
    <w:p w:rsidR="00D214CE" w:rsidRPr="00D214CE" w:rsidRDefault="00D214CE" w:rsidP="00D214CE">
      <w:pPr>
        <w:spacing w:before="120" w:after="100" w:afterAutospacing="1" w:line="360" w:lineRule="auto"/>
        <w:ind w:firstLine="709"/>
        <w:jc w:val="both"/>
        <w:rPr>
          <w:rFonts w:ascii="Arial" w:eastAsia="Arial" w:hAnsi="Arial" w:cs="Arial"/>
          <w:sz w:val="24"/>
          <w:szCs w:val="24"/>
        </w:rPr>
      </w:pPr>
      <w:r w:rsidRPr="00D214CE">
        <w:rPr>
          <w:rFonts w:ascii="Arial" w:eastAsia="Arial" w:hAnsi="Arial" w:cs="Arial"/>
          <w:sz w:val="24"/>
          <w:szCs w:val="24"/>
        </w:rPr>
        <w:t xml:space="preserve">As ramificações ou </w:t>
      </w:r>
      <w:proofErr w:type="spellStart"/>
      <w:r w:rsidRPr="00D214CE">
        <w:rPr>
          <w:rFonts w:ascii="Arial" w:eastAsia="Arial" w:hAnsi="Arial" w:cs="Arial"/>
          <w:sz w:val="24"/>
          <w:szCs w:val="24"/>
        </w:rPr>
        <w:t>branchs</w:t>
      </w:r>
      <w:proofErr w:type="spellEnd"/>
      <w:r w:rsidRPr="00D214CE">
        <w:rPr>
          <w:rFonts w:ascii="Arial" w:eastAsia="Arial" w:hAnsi="Arial" w:cs="Arial"/>
          <w:sz w:val="24"/>
          <w:szCs w:val="24"/>
        </w:rPr>
        <w:t xml:space="preserve"> no </w:t>
      </w:r>
      <w:proofErr w:type="spellStart"/>
      <w:r w:rsidRPr="00D214CE">
        <w:rPr>
          <w:rFonts w:ascii="Arial" w:eastAsia="Arial" w:hAnsi="Arial" w:cs="Arial"/>
          <w:sz w:val="24"/>
          <w:szCs w:val="24"/>
        </w:rPr>
        <w:t>Git</w:t>
      </w:r>
      <w:proofErr w:type="spellEnd"/>
      <w:r w:rsidRPr="00D214CE">
        <w:rPr>
          <w:rFonts w:ascii="Arial" w:eastAsia="Arial" w:hAnsi="Arial" w:cs="Arial"/>
          <w:sz w:val="24"/>
          <w:szCs w:val="24"/>
        </w:rPr>
        <w:t xml:space="preserve"> são formas de termos uma mesma versão do código sofrendo alterações e recebendo </w:t>
      </w:r>
      <w:proofErr w:type="spellStart"/>
      <w:r w:rsidRPr="00D214CE">
        <w:rPr>
          <w:rFonts w:ascii="Arial" w:eastAsia="Arial" w:hAnsi="Arial" w:cs="Arial"/>
          <w:sz w:val="24"/>
          <w:szCs w:val="24"/>
        </w:rPr>
        <w:t>commits</w:t>
      </w:r>
      <w:proofErr w:type="spellEnd"/>
      <w:r w:rsidRPr="00D214CE">
        <w:rPr>
          <w:rFonts w:ascii="Arial" w:eastAsia="Arial" w:hAnsi="Arial" w:cs="Arial"/>
          <w:sz w:val="24"/>
          <w:szCs w:val="24"/>
        </w:rPr>
        <w:t xml:space="preserve"> de diferentes fontes e inclusive por diferentes desenvolvedores.</w:t>
      </w:r>
    </w:p>
    <w:p w:rsidR="00D214CE" w:rsidRPr="00D214CE" w:rsidRDefault="00D214CE" w:rsidP="00D214CE">
      <w:pPr>
        <w:spacing w:before="120" w:after="100" w:afterAutospacing="1" w:line="360" w:lineRule="auto"/>
        <w:ind w:firstLine="709"/>
        <w:jc w:val="both"/>
        <w:rPr>
          <w:rFonts w:ascii="Arial" w:eastAsia="Arial" w:hAnsi="Arial" w:cs="Arial"/>
          <w:sz w:val="24"/>
          <w:szCs w:val="24"/>
        </w:rPr>
      </w:pPr>
      <w:r w:rsidRPr="00D214CE">
        <w:rPr>
          <w:rFonts w:ascii="Arial" w:eastAsia="Arial" w:hAnsi="Arial" w:cs="Arial"/>
          <w:sz w:val="24"/>
          <w:szCs w:val="24"/>
        </w:rPr>
        <w:t xml:space="preserve">Dessa forma, nós podemos manter um ramo para nossa funcionalidade que irá levar mais tempo e trabalhar em outro </w:t>
      </w:r>
      <w:proofErr w:type="spellStart"/>
      <w:r w:rsidRPr="00D214CE">
        <w:rPr>
          <w:rFonts w:ascii="Arial" w:eastAsia="Arial" w:hAnsi="Arial" w:cs="Arial"/>
          <w:sz w:val="24"/>
          <w:szCs w:val="24"/>
        </w:rPr>
        <w:t>branch</w:t>
      </w:r>
      <w:proofErr w:type="spellEnd"/>
      <w:r w:rsidRPr="00D214CE">
        <w:rPr>
          <w:rFonts w:ascii="Arial" w:eastAsia="Arial" w:hAnsi="Arial" w:cs="Arial"/>
          <w:sz w:val="24"/>
          <w:szCs w:val="24"/>
        </w:rPr>
        <w:t xml:space="preserve"> com a versão em produção para realizar alterações mais urgentes. E fica tranquilo, no fim de tudo o </w:t>
      </w:r>
      <w:proofErr w:type="spellStart"/>
      <w:r w:rsidRPr="00D214CE">
        <w:rPr>
          <w:rFonts w:ascii="Arial" w:eastAsia="Arial" w:hAnsi="Arial" w:cs="Arial"/>
          <w:sz w:val="24"/>
          <w:szCs w:val="24"/>
        </w:rPr>
        <w:t>Git</w:t>
      </w:r>
      <w:proofErr w:type="spellEnd"/>
      <w:r w:rsidRPr="00D214CE">
        <w:rPr>
          <w:rFonts w:ascii="Arial" w:eastAsia="Arial" w:hAnsi="Arial" w:cs="Arial"/>
          <w:sz w:val="24"/>
          <w:szCs w:val="24"/>
        </w:rPr>
        <w:t xml:space="preserve"> ainda vai nos ajudar a unir os códigos desses dois ramos de forma muito simpática.</w:t>
      </w:r>
    </w:p>
    <w:p w:rsidR="00D214CE" w:rsidRPr="00D214CE" w:rsidRDefault="00D214CE" w:rsidP="00D214CE">
      <w:pPr>
        <w:spacing w:before="120" w:after="100" w:afterAutospacing="1" w:line="360" w:lineRule="auto"/>
        <w:ind w:firstLine="709"/>
        <w:jc w:val="both"/>
        <w:rPr>
          <w:rFonts w:ascii="Arial" w:eastAsia="Arial" w:hAnsi="Arial" w:cs="Arial"/>
          <w:sz w:val="24"/>
          <w:szCs w:val="24"/>
        </w:rPr>
      </w:pPr>
      <w:r w:rsidRPr="00D214CE">
        <w:rPr>
          <w:rFonts w:ascii="Arial" w:eastAsia="Arial" w:hAnsi="Arial" w:cs="Arial"/>
          <w:sz w:val="24"/>
          <w:szCs w:val="24"/>
        </w:rPr>
        <w:t xml:space="preserve">Por padrão, você sempre está trabalhando em um ramo no </w:t>
      </w:r>
      <w:proofErr w:type="spellStart"/>
      <w:r w:rsidRPr="00D214CE">
        <w:rPr>
          <w:rFonts w:ascii="Arial" w:eastAsia="Arial" w:hAnsi="Arial" w:cs="Arial"/>
          <w:sz w:val="24"/>
          <w:szCs w:val="24"/>
        </w:rPr>
        <w:t>Git</w:t>
      </w:r>
      <w:proofErr w:type="spellEnd"/>
      <w:r w:rsidRPr="00D214CE">
        <w:rPr>
          <w:rFonts w:ascii="Arial" w:eastAsia="Arial" w:hAnsi="Arial" w:cs="Arial"/>
          <w:sz w:val="24"/>
          <w:szCs w:val="24"/>
        </w:rPr>
        <w:t xml:space="preserve">, e mesmo quando você não cria um </w:t>
      </w:r>
      <w:proofErr w:type="spellStart"/>
      <w:r w:rsidRPr="00D214CE">
        <w:rPr>
          <w:rFonts w:ascii="Arial" w:eastAsia="Arial" w:hAnsi="Arial" w:cs="Arial"/>
          <w:sz w:val="24"/>
          <w:szCs w:val="24"/>
        </w:rPr>
        <w:t>branch</w:t>
      </w:r>
      <w:proofErr w:type="spellEnd"/>
      <w:r w:rsidRPr="00D214CE">
        <w:rPr>
          <w:rFonts w:ascii="Arial" w:eastAsia="Arial" w:hAnsi="Arial" w:cs="Arial"/>
          <w:sz w:val="24"/>
          <w:szCs w:val="24"/>
        </w:rPr>
        <w:t xml:space="preserve">, o </w:t>
      </w:r>
      <w:proofErr w:type="spellStart"/>
      <w:r w:rsidRPr="00D214CE">
        <w:rPr>
          <w:rFonts w:ascii="Arial" w:eastAsia="Arial" w:hAnsi="Arial" w:cs="Arial"/>
          <w:sz w:val="24"/>
          <w:szCs w:val="24"/>
        </w:rPr>
        <w:t>Git</w:t>
      </w:r>
      <w:proofErr w:type="spellEnd"/>
      <w:r w:rsidRPr="00D214CE">
        <w:rPr>
          <w:rFonts w:ascii="Arial" w:eastAsia="Arial" w:hAnsi="Arial" w:cs="Arial"/>
          <w:sz w:val="24"/>
          <w:szCs w:val="24"/>
        </w:rPr>
        <w:t xml:space="preserve"> cria automaticamente um </w:t>
      </w:r>
      <w:proofErr w:type="spellStart"/>
      <w:r w:rsidRPr="00D214CE">
        <w:rPr>
          <w:rFonts w:ascii="Arial" w:eastAsia="Arial" w:hAnsi="Arial" w:cs="Arial"/>
          <w:sz w:val="24"/>
          <w:szCs w:val="24"/>
        </w:rPr>
        <w:t>branch</w:t>
      </w:r>
      <w:proofErr w:type="spellEnd"/>
      <w:r w:rsidRPr="00D214CE">
        <w:rPr>
          <w:rFonts w:ascii="Arial" w:eastAsia="Arial" w:hAnsi="Arial" w:cs="Arial"/>
          <w:sz w:val="24"/>
          <w:szCs w:val="24"/>
        </w:rPr>
        <w:t xml:space="preserve"> chamado master como padrão.</w:t>
      </w:r>
    </w:p>
    <w:p w:rsidR="00642A21" w:rsidRDefault="00D214CE" w:rsidP="00D214CE">
      <w:pPr>
        <w:spacing w:before="120" w:after="100" w:afterAutospacing="1" w:line="360" w:lineRule="auto"/>
        <w:ind w:firstLine="709"/>
        <w:jc w:val="both"/>
        <w:rPr>
          <w:rFonts w:ascii="Arial" w:eastAsia="Arial" w:hAnsi="Arial" w:cs="Arial"/>
          <w:sz w:val="24"/>
          <w:szCs w:val="24"/>
        </w:rPr>
      </w:pPr>
      <w:r w:rsidRPr="00D214CE">
        <w:rPr>
          <w:rFonts w:ascii="Arial" w:eastAsia="Arial" w:hAnsi="Arial" w:cs="Arial"/>
          <w:sz w:val="24"/>
          <w:szCs w:val="24"/>
        </w:rPr>
        <w:t xml:space="preserve">Na imagem abaixo podemos ver um exemplo de trabalho com vários ramos e </w:t>
      </w:r>
      <w:proofErr w:type="spellStart"/>
      <w:r w:rsidRPr="00D214CE">
        <w:rPr>
          <w:rFonts w:ascii="Arial" w:eastAsia="Arial" w:hAnsi="Arial" w:cs="Arial"/>
          <w:sz w:val="24"/>
          <w:szCs w:val="24"/>
        </w:rPr>
        <w:t>commits</w:t>
      </w:r>
      <w:proofErr w:type="spellEnd"/>
      <w:r w:rsidRPr="00D214CE">
        <w:rPr>
          <w:rFonts w:ascii="Arial" w:eastAsia="Arial" w:hAnsi="Arial" w:cs="Arial"/>
          <w:sz w:val="24"/>
          <w:szCs w:val="24"/>
        </w:rPr>
        <w:t xml:space="preserve"> aplicados. Veja que em alguns pontos da história os ramos são unidos para que as alterações de um ramo sejam aplicadas a outro.</w:t>
      </w:r>
    </w:p>
    <w:p w:rsidR="00D214CE" w:rsidRDefault="00D214CE" w:rsidP="00D214CE">
      <w:pPr>
        <w:spacing w:before="120" w:after="100" w:afterAutospacing="1" w:line="360" w:lineRule="auto"/>
        <w:ind w:firstLine="709"/>
        <w:jc w:val="both"/>
        <w:rPr>
          <w:rFonts w:ascii="Arial" w:eastAsia="Arial" w:hAnsi="Arial" w:cs="Arial"/>
          <w:sz w:val="24"/>
          <w:szCs w:val="24"/>
        </w:rPr>
      </w:pPr>
    </w:p>
    <w:p w:rsidR="00D214CE" w:rsidRDefault="00D214CE" w:rsidP="00D214CE">
      <w:pPr>
        <w:spacing w:before="120" w:after="100" w:afterAutospacing="1" w:line="360" w:lineRule="auto"/>
        <w:ind w:firstLine="709"/>
        <w:jc w:val="both"/>
        <w:rPr>
          <w:rFonts w:ascii="Arial" w:eastAsia="Arial" w:hAnsi="Arial" w:cs="Arial"/>
          <w:sz w:val="24"/>
          <w:szCs w:val="24"/>
        </w:rPr>
      </w:pPr>
    </w:p>
    <w:p w:rsidR="00D214CE" w:rsidRDefault="00D214CE" w:rsidP="00D214CE">
      <w:pPr>
        <w:spacing w:before="120" w:after="100" w:afterAutospacing="1" w:line="360" w:lineRule="auto"/>
        <w:ind w:firstLine="709"/>
        <w:jc w:val="both"/>
        <w:rPr>
          <w:rFonts w:ascii="Arial" w:eastAsia="Arial" w:hAnsi="Arial" w:cs="Arial"/>
          <w:sz w:val="24"/>
          <w:szCs w:val="24"/>
        </w:rPr>
      </w:pPr>
      <w:r w:rsidRPr="00682F8D">
        <w:rPr>
          <w:noProof/>
          <w:sz w:val="26"/>
          <w:szCs w:val="26"/>
        </w:rPr>
        <w:lastRenderedPageBreak/>
        <w:drawing>
          <wp:inline distT="0" distB="0" distL="0" distR="0" wp14:anchorId="734355DB" wp14:editId="7941BAB3">
            <wp:extent cx="5400040" cy="235648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356485"/>
                    </a:xfrm>
                    <a:prstGeom prst="rect">
                      <a:avLst/>
                    </a:prstGeom>
                    <a:noFill/>
                    <a:ln>
                      <a:noFill/>
                    </a:ln>
                  </pic:spPr>
                </pic:pic>
              </a:graphicData>
            </a:graphic>
          </wp:inline>
        </w:drawing>
      </w:r>
    </w:p>
    <w:p w:rsidR="00D214CE" w:rsidRPr="00D214CE" w:rsidRDefault="00D214CE" w:rsidP="00D214CE">
      <w:pPr>
        <w:spacing w:before="120" w:after="100" w:afterAutospacing="1" w:line="360" w:lineRule="auto"/>
        <w:ind w:firstLine="709"/>
        <w:jc w:val="both"/>
        <w:rPr>
          <w:rFonts w:ascii="Arial" w:eastAsia="Arial" w:hAnsi="Arial" w:cs="Arial"/>
          <w:sz w:val="24"/>
          <w:szCs w:val="24"/>
        </w:rPr>
      </w:pPr>
      <w:r w:rsidRPr="00D214CE">
        <w:rPr>
          <w:rFonts w:ascii="Arial" w:eastAsia="Arial" w:hAnsi="Arial" w:cs="Arial"/>
          <w:sz w:val="24"/>
          <w:szCs w:val="24"/>
        </w:rPr>
        <w:t>Nesse caso, “master”, “</w:t>
      </w:r>
      <w:proofErr w:type="spellStart"/>
      <w:r w:rsidRPr="00D214CE">
        <w:rPr>
          <w:rFonts w:ascii="Arial" w:eastAsia="Arial" w:hAnsi="Arial" w:cs="Arial"/>
          <w:sz w:val="24"/>
          <w:szCs w:val="24"/>
        </w:rPr>
        <w:t>Hotfix</w:t>
      </w:r>
      <w:proofErr w:type="spellEnd"/>
      <w:r w:rsidRPr="00D214CE">
        <w:rPr>
          <w:rFonts w:ascii="Arial" w:eastAsia="Arial" w:hAnsi="Arial" w:cs="Arial"/>
          <w:sz w:val="24"/>
          <w:szCs w:val="24"/>
        </w:rPr>
        <w:t>”, “Release”, “</w:t>
      </w:r>
      <w:proofErr w:type="spellStart"/>
      <w:r w:rsidRPr="00D214CE">
        <w:rPr>
          <w:rFonts w:ascii="Arial" w:eastAsia="Arial" w:hAnsi="Arial" w:cs="Arial"/>
          <w:sz w:val="24"/>
          <w:szCs w:val="24"/>
        </w:rPr>
        <w:t>Develop</w:t>
      </w:r>
      <w:proofErr w:type="spellEnd"/>
      <w:r w:rsidRPr="00D214CE">
        <w:rPr>
          <w:rFonts w:ascii="Arial" w:eastAsia="Arial" w:hAnsi="Arial" w:cs="Arial"/>
          <w:sz w:val="24"/>
          <w:szCs w:val="24"/>
        </w:rPr>
        <w:t>” e os “</w:t>
      </w:r>
      <w:proofErr w:type="spellStart"/>
      <w:r w:rsidRPr="00D214CE">
        <w:rPr>
          <w:rFonts w:ascii="Arial" w:eastAsia="Arial" w:hAnsi="Arial" w:cs="Arial"/>
          <w:sz w:val="24"/>
          <w:szCs w:val="24"/>
        </w:rPr>
        <w:t>Feature</w:t>
      </w:r>
      <w:proofErr w:type="spellEnd"/>
      <w:r w:rsidRPr="00D214CE">
        <w:rPr>
          <w:rFonts w:ascii="Arial" w:eastAsia="Arial" w:hAnsi="Arial" w:cs="Arial"/>
          <w:sz w:val="24"/>
          <w:szCs w:val="24"/>
        </w:rPr>
        <w:t xml:space="preserve">” são os ramos </w:t>
      </w:r>
      <w:proofErr w:type="gramStart"/>
      <w:r w:rsidRPr="00D214CE">
        <w:rPr>
          <w:rFonts w:ascii="Arial" w:eastAsia="Arial" w:hAnsi="Arial" w:cs="Arial"/>
          <w:sz w:val="24"/>
          <w:szCs w:val="24"/>
        </w:rPr>
        <w:t>enquanto que</w:t>
      </w:r>
      <w:proofErr w:type="gramEnd"/>
      <w:r w:rsidRPr="00D214CE">
        <w:rPr>
          <w:rFonts w:ascii="Arial" w:eastAsia="Arial" w:hAnsi="Arial" w:cs="Arial"/>
          <w:sz w:val="24"/>
          <w:szCs w:val="24"/>
        </w:rPr>
        <w:t xml:space="preserve"> os círculos são os </w:t>
      </w:r>
      <w:proofErr w:type="spellStart"/>
      <w:r w:rsidRPr="00D214CE">
        <w:rPr>
          <w:rFonts w:ascii="Arial" w:eastAsia="Arial" w:hAnsi="Arial" w:cs="Arial"/>
          <w:sz w:val="24"/>
          <w:szCs w:val="24"/>
        </w:rPr>
        <w:t>commits</w:t>
      </w:r>
      <w:proofErr w:type="spellEnd"/>
      <w:r w:rsidRPr="00D214CE">
        <w:rPr>
          <w:rFonts w:ascii="Arial" w:eastAsia="Arial" w:hAnsi="Arial" w:cs="Arial"/>
          <w:sz w:val="24"/>
          <w:szCs w:val="24"/>
        </w:rPr>
        <w:t xml:space="preserve">. As caixas com v0.1, v0.2 e v1.0 são versões (conhecidas por </w:t>
      </w:r>
      <w:proofErr w:type="spellStart"/>
      <w:r w:rsidRPr="00D214CE">
        <w:rPr>
          <w:rFonts w:ascii="Arial" w:eastAsia="Arial" w:hAnsi="Arial" w:cs="Arial"/>
          <w:sz w:val="24"/>
          <w:szCs w:val="24"/>
        </w:rPr>
        <w:t>tags</w:t>
      </w:r>
      <w:proofErr w:type="spellEnd"/>
      <w:r w:rsidRPr="00D214CE">
        <w:rPr>
          <w:rFonts w:ascii="Arial" w:eastAsia="Arial" w:hAnsi="Arial" w:cs="Arial"/>
          <w:sz w:val="24"/>
          <w:szCs w:val="24"/>
        </w:rPr>
        <w:t xml:space="preserve">) que foram </w:t>
      </w:r>
      <w:proofErr w:type="gramStart"/>
      <w:r w:rsidRPr="00D214CE">
        <w:rPr>
          <w:rFonts w:ascii="Arial" w:eastAsia="Arial" w:hAnsi="Arial" w:cs="Arial"/>
          <w:sz w:val="24"/>
          <w:szCs w:val="24"/>
        </w:rPr>
        <w:t>pra</w:t>
      </w:r>
      <w:proofErr w:type="gramEnd"/>
      <w:r w:rsidRPr="00D214CE">
        <w:rPr>
          <w:rFonts w:ascii="Arial" w:eastAsia="Arial" w:hAnsi="Arial" w:cs="Arial"/>
          <w:sz w:val="24"/>
          <w:szCs w:val="24"/>
        </w:rPr>
        <w:t xml:space="preserve"> versão em produção e podem ser compostas por pontos na história de vários </w:t>
      </w:r>
      <w:proofErr w:type="spellStart"/>
      <w:r w:rsidRPr="00D214CE">
        <w:rPr>
          <w:rFonts w:ascii="Arial" w:eastAsia="Arial" w:hAnsi="Arial" w:cs="Arial"/>
          <w:sz w:val="24"/>
          <w:szCs w:val="24"/>
        </w:rPr>
        <w:t>branchs</w:t>
      </w:r>
      <w:proofErr w:type="spellEnd"/>
      <w:r w:rsidRPr="00D214CE">
        <w:rPr>
          <w:rFonts w:ascii="Arial" w:eastAsia="Arial" w:hAnsi="Arial" w:cs="Arial"/>
          <w:sz w:val="24"/>
          <w:szCs w:val="24"/>
        </w:rPr>
        <w:t>.</w:t>
      </w:r>
    </w:p>
    <w:p w:rsidR="00D214CE" w:rsidRPr="00DD2C2B" w:rsidRDefault="00D214CE" w:rsidP="00D214CE">
      <w:pPr>
        <w:spacing w:before="120" w:after="100" w:afterAutospacing="1" w:line="360" w:lineRule="auto"/>
        <w:ind w:firstLine="709"/>
        <w:jc w:val="both"/>
        <w:rPr>
          <w:rFonts w:ascii="Arial" w:eastAsia="Arial" w:hAnsi="Arial" w:cs="Arial"/>
          <w:sz w:val="24"/>
          <w:szCs w:val="24"/>
        </w:rPr>
      </w:pPr>
      <w:r w:rsidRPr="00D214CE">
        <w:rPr>
          <w:rFonts w:ascii="Arial" w:eastAsia="Arial" w:hAnsi="Arial" w:cs="Arial"/>
          <w:sz w:val="24"/>
          <w:szCs w:val="24"/>
        </w:rPr>
        <w:t xml:space="preserve">A diferença entre </w:t>
      </w:r>
      <w:proofErr w:type="spellStart"/>
      <w:r w:rsidRPr="00D214CE">
        <w:rPr>
          <w:rFonts w:ascii="Arial" w:eastAsia="Arial" w:hAnsi="Arial" w:cs="Arial"/>
          <w:sz w:val="24"/>
          <w:szCs w:val="24"/>
        </w:rPr>
        <w:t>git</w:t>
      </w:r>
      <w:proofErr w:type="spellEnd"/>
      <w:r w:rsidRPr="00D214CE">
        <w:rPr>
          <w:rFonts w:ascii="Arial" w:eastAsia="Arial" w:hAnsi="Arial" w:cs="Arial"/>
          <w:sz w:val="24"/>
          <w:szCs w:val="24"/>
        </w:rPr>
        <w:t xml:space="preserve"> e </w:t>
      </w:r>
      <w:proofErr w:type="spellStart"/>
      <w:r w:rsidRPr="00D214CE">
        <w:rPr>
          <w:rFonts w:ascii="Arial" w:eastAsia="Arial" w:hAnsi="Arial" w:cs="Arial"/>
          <w:sz w:val="24"/>
          <w:szCs w:val="24"/>
        </w:rPr>
        <w:t>github</w:t>
      </w:r>
      <w:proofErr w:type="spellEnd"/>
      <w:r w:rsidRPr="00D214CE">
        <w:rPr>
          <w:rFonts w:ascii="Arial" w:eastAsia="Arial" w:hAnsi="Arial" w:cs="Arial"/>
          <w:sz w:val="24"/>
          <w:szCs w:val="24"/>
        </w:rPr>
        <w:t xml:space="preserve"> é que o </w:t>
      </w:r>
      <w:proofErr w:type="spellStart"/>
      <w:r w:rsidRPr="00D214CE">
        <w:rPr>
          <w:rFonts w:ascii="Arial" w:eastAsia="Arial" w:hAnsi="Arial" w:cs="Arial"/>
          <w:sz w:val="24"/>
          <w:szCs w:val="24"/>
        </w:rPr>
        <w:t>git</w:t>
      </w:r>
      <w:proofErr w:type="spellEnd"/>
      <w:r w:rsidRPr="00D214CE">
        <w:rPr>
          <w:rFonts w:ascii="Arial" w:eastAsia="Arial" w:hAnsi="Arial" w:cs="Arial"/>
          <w:sz w:val="24"/>
          <w:szCs w:val="24"/>
        </w:rPr>
        <w:t xml:space="preserve"> é só uma ferramenta para </w:t>
      </w:r>
      <w:proofErr w:type="spellStart"/>
      <w:r w:rsidRPr="00D214CE">
        <w:rPr>
          <w:rFonts w:ascii="Arial" w:eastAsia="Arial" w:hAnsi="Arial" w:cs="Arial"/>
          <w:sz w:val="24"/>
          <w:szCs w:val="24"/>
        </w:rPr>
        <w:t>versionar</w:t>
      </w:r>
      <w:proofErr w:type="spellEnd"/>
      <w:r w:rsidRPr="00D214CE">
        <w:rPr>
          <w:rFonts w:ascii="Arial" w:eastAsia="Arial" w:hAnsi="Arial" w:cs="Arial"/>
          <w:sz w:val="24"/>
          <w:szCs w:val="24"/>
        </w:rPr>
        <w:t xml:space="preserve"> projetos, enquanto o </w:t>
      </w:r>
      <w:proofErr w:type="spellStart"/>
      <w:r w:rsidRPr="00D214CE">
        <w:rPr>
          <w:rFonts w:ascii="Arial" w:eastAsia="Arial" w:hAnsi="Arial" w:cs="Arial"/>
          <w:sz w:val="24"/>
          <w:szCs w:val="24"/>
        </w:rPr>
        <w:t>github</w:t>
      </w:r>
      <w:proofErr w:type="spellEnd"/>
      <w:r w:rsidRPr="00D214CE">
        <w:rPr>
          <w:rFonts w:ascii="Arial" w:eastAsia="Arial" w:hAnsi="Arial" w:cs="Arial"/>
          <w:sz w:val="24"/>
          <w:szCs w:val="24"/>
        </w:rPr>
        <w:t xml:space="preserve"> é o site no qual você colocará esses projetos </w:t>
      </w:r>
      <w:proofErr w:type="spellStart"/>
      <w:r w:rsidRPr="00D214CE">
        <w:rPr>
          <w:rFonts w:ascii="Arial" w:eastAsia="Arial" w:hAnsi="Arial" w:cs="Arial"/>
          <w:sz w:val="24"/>
          <w:szCs w:val="24"/>
        </w:rPr>
        <w:t>versionados</w:t>
      </w:r>
      <w:proofErr w:type="spellEnd"/>
      <w:r w:rsidRPr="00D214CE">
        <w:rPr>
          <w:rFonts w:ascii="Arial" w:eastAsia="Arial" w:hAnsi="Arial" w:cs="Arial"/>
          <w:sz w:val="24"/>
          <w:szCs w:val="24"/>
        </w:rPr>
        <w:t xml:space="preserve">. uma analogia válida seria que o </w:t>
      </w:r>
      <w:proofErr w:type="spellStart"/>
      <w:r w:rsidRPr="00D214CE">
        <w:rPr>
          <w:rFonts w:ascii="Arial" w:eastAsia="Arial" w:hAnsi="Arial" w:cs="Arial"/>
          <w:sz w:val="24"/>
          <w:szCs w:val="24"/>
        </w:rPr>
        <w:t>git</w:t>
      </w:r>
      <w:proofErr w:type="spellEnd"/>
      <w:r w:rsidRPr="00D214CE">
        <w:rPr>
          <w:rFonts w:ascii="Arial" w:eastAsia="Arial" w:hAnsi="Arial" w:cs="Arial"/>
          <w:sz w:val="24"/>
          <w:szCs w:val="24"/>
        </w:rPr>
        <w:t xml:space="preserve"> é seu pincel e tintas enquanto o </w:t>
      </w:r>
      <w:proofErr w:type="spellStart"/>
      <w:r w:rsidRPr="00D214CE">
        <w:rPr>
          <w:rFonts w:ascii="Arial" w:eastAsia="Arial" w:hAnsi="Arial" w:cs="Arial"/>
          <w:sz w:val="24"/>
          <w:szCs w:val="24"/>
        </w:rPr>
        <w:t>github</w:t>
      </w:r>
      <w:proofErr w:type="spellEnd"/>
      <w:r w:rsidRPr="00D214CE">
        <w:rPr>
          <w:rFonts w:ascii="Arial" w:eastAsia="Arial" w:hAnsi="Arial" w:cs="Arial"/>
          <w:sz w:val="24"/>
          <w:szCs w:val="24"/>
        </w:rPr>
        <w:t xml:space="preserve"> é um museu.</w:t>
      </w:r>
    </w:p>
    <w:p w:rsidR="00DD2C2B" w:rsidRPr="00DD2C2B" w:rsidRDefault="00DD2C2B" w:rsidP="00DD2C2B">
      <w:pPr>
        <w:spacing w:before="120" w:after="100" w:afterAutospacing="1" w:line="360" w:lineRule="auto"/>
        <w:ind w:firstLine="709"/>
        <w:jc w:val="both"/>
        <w:rPr>
          <w:rFonts w:ascii="Arial" w:eastAsia="Arial" w:hAnsi="Arial" w:cs="Arial"/>
          <w:sz w:val="24"/>
          <w:szCs w:val="24"/>
        </w:rPr>
      </w:pPr>
    </w:p>
    <w:p w:rsidR="00DD2C2B" w:rsidRPr="00DD2C2B" w:rsidRDefault="00DD2C2B" w:rsidP="00DD2C2B">
      <w:pPr>
        <w:spacing w:before="120" w:after="100" w:afterAutospacing="1" w:line="360" w:lineRule="auto"/>
        <w:ind w:firstLine="709"/>
        <w:jc w:val="both"/>
        <w:rPr>
          <w:rFonts w:ascii="Arial" w:eastAsia="Arial" w:hAnsi="Arial" w:cs="Arial"/>
          <w:sz w:val="24"/>
          <w:szCs w:val="24"/>
        </w:rPr>
      </w:pPr>
    </w:p>
    <w:p w:rsidR="00DD2C2B" w:rsidRPr="00DD2C2B" w:rsidRDefault="00DD2C2B" w:rsidP="00DD2C2B">
      <w:pPr>
        <w:spacing w:before="120" w:after="100" w:afterAutospacing="1" w:line="360" w:lineRule="auto"/>
        <w:ind w:firstLine="709"/>
        <w:jc w:val="both"/>
        <w:rPr>
          <w:rFonts w:ascii="Arial" w:eastAsia="Arial" w:hAnsi="Arial" w:cs="Arial"/>
          <w:sz w:val="24"/>
          <w:szCs w:val="24"/>
        </w:rPr>
      </w:pPr>
    </w:p>
    <w:p w:rsidR="00DD2C2B" w:rsidRPr="00DD2C2B" w:rsidRDefault="00DD2C2B" w:rsidP="00DD2C2B">
      <w:pPr>
        <w:spacing w:before="120" w:after="100" w:afterAutospacing="1" w:line="360" w:lineRule="auto"/>
        <w:ind w:firstLine="709"/>
        <w:jc w:val="both"/>
        <w:rPr>
          <w:rFonts w:ascii="Arial" w:eastAsia="Arial" w:hAnsi="Arial" w:cs="Arial"/>
          <w:sz w:val="24"/>
          <w:szCs w:val="24"/>
        </w:rPr>
      </w:pPr>
    </w:p>
    <w:p w:rsidR="00DD2C2B" w:rsidRPr="00DD2C2B" w:rsidRDefault="00DD2C2B" w:rsidP="00DD2C2B">
      <w:pPr>
        <w:spacing w:before="120" w:after="100" w:afterAutospacing="1" w:line="360" w:lineRule="auto"/>
        <w:ind w:firstLine="709"/>
        <w:jc w:val="both"/>
        <w:rPr>
          <w:rFonts w:ascii="Arial" w:eastAsia="Arial" w:hAnsi="Arial" w:cs="Arial"/>
          <w:sz w:val="24"/>
          <w:szCs w:val="24"/>
        </w:rPr>
      </w:pPr>
    </w:p>
    <w:p w:rsidR="00DD2C2B" w:rsidRPr="00DD2C2B" w:rsidRDefault="00DD2C2B" w:rsidP="00DD2C2B">
      <w:pPr>
        <w:spacing w:before="120" w:after="100" w:afterAutospacing="1" w:line="360" w:lineRule="auto"/>
        <w:ind w:firstLine="709"/>
        <w:jc w:val="both"/>
        <w:rPr>
          <w:rFonts w:ascii="Arial" w:eastAsia="Arial" w:hAnsi="Arial" w:cs="Arial"/>
          <w:sz w:val="24"/>
          <w:szCs w:val="24"/>
        </w:rPr>
      </w:pPr>
    </w:p>
    <w:p w:rsidR="00DD2C2B" w:rsidRPr="00DD2C2B" w:rsidRDefault="00DD2C2B" w:rsidP="00DD2C2B">
      <w:pPr>
        <w:spacing w:before="120" w:after="100" w:afterAutospacing="1" w:line="360" w:lineRule="auto"/>
        <w:ind w:firstLine="709"/>
        <w:jc w:val="both"/>
        <w:rPr>
          <w:rFonts w:ascii="Arial" w:eastAsia="Arial" w:hAnsi="Arial" w:cs="Arial"/>
          <w:sz w:val="24"/>
          <w:szCs w:val="24"/>
        </w:rPr>
      </w:pPr>
    </w:p>
    <w:p w:rsidR="00E122A0" w:rsidRDefault="00E122A0">
      <w:pPr>
        <w:rPr>
          <w:rFonts w:ascii="Arial" w:eastAsia="Arial" w:hAnsi="Arial" w:cs="Arial"/>
          <w:sz w:val="24"/>
          <w:szCs w:val="24"/>
        </w:rPr>
      </w:pPr>
    </w:p>
    <w:p w:rsidR="00D214CE" w:rsidRDefault="00D214CE">
      <w:pPr>
        <w:rPr>
          <w:rFonts w:ascii="Arial" w:eastAsia="Arial" w:hAnsi="Arial" w:cs="Arial"/>
          <w:sz w:val="24"/>
          <w:szCs w:val="24"/>
        </w:rPr>
      </w:pPr>
    </w:p>
    <w:p w:rsidR="00AA04B9" w:rsidRPr="009C699F" w:rsidRDefault="00E122A0" w:rsidP="00F9440B">
      <w:pPr>
        <w:pStyle w:val="Ttulo1"/>
        <w:tabs>
          <w:tab w:val="clear" w:pos="360"/>
          <w:tab w:val="num" w:pos="709"/>
        </w:tabs>
        <w:spacing w:line="360" w:lineRule="auto"/>
        <w:ind w:left="709" w:hanging="709"/>
        <w:rPr>
          <w:rFonts w:cs="Arial"/>
          <w:szCs w:val="28"/>
        </w:rPr>
      </w:pPr>
      <w:bookmarkStart w:id="12" w:name="_Toc24959408"/>
      <w:bookmarkEnd w:id="11"/>
      <w:r>
        <w:rPr>
          <w:rFonts w:cs="Arial"/>
          <w:szCs w:val="28"/>
        </w:rPr>
        <w:lastRenderedPageBreak/>
        <w:t>GITHUB</w:t>
      </w:r>
      <w:bookmarkEnd w:id="12"/>
    </w:p>
    <w:p w:rsidR="00C012DC" w:rsidRDefault="00C012DC" w:rsidP="00DD2C2B">
      <w:pPr>
        <w:spacing w:before="120" w:after="100" w:afterAutospacing="1" w:line="360" w:lineRule="auto"/>
        <w:ind w:firstLine="709"/>
        <w:jc w:val="both"/>
        <w:rPr>
          <w:rFonts w:ascii="Arial" w:eastAsia="Arial" w:hAnsi="Arial" w:cs="Arial"/>
          <w:sz w:val="24"/>
          <w:szCs w:val="24"/>
        </w:rPr>
      </w:pPr>
      <w:bookmarkStart w:id="13" w:name="_Toc209846487"/>
      <w:bookmarkStart w:id="14" w:name="_Toc212890610"/>
    </w:p>
    <w:p w:rsidR="005B73A9" w:rsidRDefault="00435C4C" w:rsidP="00435C4C">
      <w:pPr>
        <w:spacing w:before="120" w:after="100" w:afterAutospacing="1" w:line="360" w:lineRule="auto"/>
        <w:ind w:firstLine="709"/>
        <w:jc w:val="both"/>
        <w:rPr>
          <w:rFonts w:ascii="Arial" w:eastAsia="Arial" w:hAnsi="Arial" w:cs="Arial"/>
          <w:sz w:val="24"/>
          <w:szCs w:val="24"/>
        </w:rPr>
      </w:pPr>
      <w:r w:rsidRPr="00435C4C">
        <w:rPr>
          <w:rFonts w:ascii="Arial" w:eastAsia="Arial" w:hAnsi="Arial" w:cs="Arial"/>
          <w:sz w:val="24"/>
          <w:szCs w:val="24"/>
        </w:rPr>
        <w:t xml:space="preserve">O GitHub é um serviço na web que possui diversas funcionalidades ligadas ao serviço </w:t>
      </w:r>
      <w:proofErr w:type="spellStart"/>
      <w:r w:rsidRPr="00435C4C">
        <w:rPr>
          <w:rFonts w:ascii="Arial" w:eastAsia="Arial" w:hAnsi="Arial" w:cs="Arial"/>
          <w:sz w:val="24"/>
          <w:szCs w:val="24"/>
        </w:rPr>
        <w:t>Git</w:t>
      </w:r>
      <w:proofErr w:type="spellEnd"/>
      <w:r w:rsidRPr="00435C4C">
        <w:rPr>
          <w:rFonts w:ascii="Arial" w:eastAsia="Arial" w:hAnsi="Arial" w:cs="Arial"/>
          <w:sz w:val="24"/>
          <w:szCs w:val="24"/>
        </w:rPr>
        <w:t xml:space="preserve">. Você poderá usar </w:t>
      </w:r>
      <w:proofErr w:type="spellStart"/>
      <w:r w:rsidRPr="00435C4C">
        <w:rPr>
          <w:rFonts w:ascii="Arial" w:eastAsia="Arial" w:hAnsi="Arial" w:cs="Arial"/>
          <w:sz w:val="24"/>
          <w:szCs w:val="24"/>
        </w:rPr>
        <w:t>free</w:t>
      </w:r>
      <w:proofErr w:type="spellEnd"/>
      <w:r w:rsidRPr="00435C4C">
        <w:rPr>
          <w:rFonts w:ascii="Arial" w:eastAsia="Arial" w:hAnsi="Arial" w:cs="Arial"/>
          <w:sz w:val="24"/>
          <w:szCs w:val="24"/>
        </w:rPr>
        <w:t xml:space="preserve"> o GitHub para hospedar </w:t>
      </w:r>
      <w:proofErr w:type="gramStart"/>
      <w:r w:rsidRPr="00435C4C">
        <w:rPr>
          <w:rFonts w:ascii="Arial" w:eastAsia="Arial" w:hAnsi="Arial" w:cs="Arial"/>
          <w:sz w:val="24"/>
          <w:szCs w:val="24"/>
        </w:rPr>
        <w:t>seus projetos pessoais</w:t>
      </w:r>
      <w:proofErr w:type="gramEnd"/>
      <w:r w:rsidRPr="00435C4C">
        <w:rPr>
          <w:rFonts w:ascii="Arial" w:eastAsia="Arial" w:hAnsi="Arial" w:cs="Arial"/>
          <w:sz w:val="24"/>
          <w:szCs w:val="24"/>
        </w:rPr>
        <w:t xml:space="preserve"> porém se quiser deixar seus projetos privados (com acesso restrito) terá que pagar uma mensalidade. Além disso, quase todos os projetos/frameworks/bibliotecas sobre desenvolvimento open </w:t>
      </w:r>
      <w:proofErr w:type="spellStart"/>
      <w:r w:rsidRPr="00435C4C">
        <w:rPr>
          <w:rFonts w:ascii="Arial" w:eastAsia="Arial" w:hAnsi="Arial" w:cs="Arial"/>
          <w:sz w:val="24"/>
          <w:szCs w:val="24"/>
        </w:rPr>
        <w:t>source</w:t>
      </w:r>
      <w:proofErr w:type="spellEnd"/>
      <w:r w:rsidRPr="00435C4C">
        <w:rPr>
          <w:rFonts w:ascii="Arial" w:eastAsia="Arial" w:hAnsi="Arial" w:cs="Arial"/>
          <w:sz w:val="24"/>
          <w:szCs w:val="24"/>
        </w:rPr>
        <w:t xml:space="preserve"> estão no </w:t>
      </w:r>
      <w:proofErr w:type="spellStart"/>
      <w:r w:rsidRPr="00435C4C">
        <w:rPr>
          <w:rFonts w:ascii="Arial" w:eastAsia="Arial" w:hAnsi="Arial" w:cs="Arial"/>
          <w:sz w:val="24"/>
          <w:szCs w:val="24"/>
        </w:rPr>
        <w:t>github</w:t>
      </w:r>
      <w:proofErr w:type="spellEnd"/>
      <w:r w:rsidRPr="00435C4C">
        <w:rPr>
          <w:rFonts w:ascii="Arial" w:eastAsia="Arial" w:hAnsi="Arial" w:cs="Arial"/>
          <w:sz w:val="24"/>
          <w:szCs w:val="24"/>
        </w:rPr>
        <w:t xml:space="preserve"> e você pode acompanhá-los através de novas versões, contribuir informando bugs </w:t>
      </w:r>
      <w:proofErr w:type="gramStart"/>
      <w:r w:rsidRPr="00435C4C">
        <w:rPr>
          <w:rFonts w:ascii="Arial" w:eastAsia="Arial" w:hAnsi="Arial" w:cs="Arial"/>
          <w:sz w:val="24"/>
          <w:szCs w:val="24"/>
        </w:rPr>
        <w:t>e também</w:t>
      </w:r>
      <w:proofErr w:type="gramEnd"/>
      <w:r w:rsidRPr="00435C4C">
        <w:rPr>
          <w:rFonts w:ascii="Arial" w:eastAsia="Arial" w:hAnsi="Arial" w:cs="Arial"/>
          <w:sz w:val="24"/>
          <w:szCs w:val="24"/>
        </w:rPr>
        <w:t xml:space="preserve"> enviando códigos e correções. Se você é desenvolvedor e ainda não tem </w:t>
      </w:r>
      <w:proofErr w:type="spellStart"/>
      <w:r w:rsidRPr="00435C4C">
        <w:rPr>
          <w:rFonts w:ascii="Arial" w:eastAsia="Arial" w:hAnsi="Arial" w:cs="Arial"/>
          <w:sz w:val="24"/>
          <w:szCs w:val="24"/>
        </w:rPr>
        <w:t>github</w:t>
      </w:r>
      <w:proofErr w:type="spellEnd"/>
      <w:r w:rsidRPr="00435C4C">
        <w:rPr>
          <w:rFonts w:ascii="Arial" w:eastAsia="Arial" w:hAnsi="Arial" w:cs="Arial"/>
          <w:sz w:val="24"/>
          <w:szCs w:val="24"/>
        </w:rPr>
        <w:t>, recomendo seriamente a ter um, para o seu próprio bem.</w:t>
      </w:r>
    </w:p>
    <w:p w:rsidR="00435C4C" w:rsidRDefault="00435C4C" w:rsidP="00435C4C">
      <w:pPr>
        <w:spacing w:before="120" w:after="100" w:afterAutospacing="1" w:line="360" w:lineRule="auto"/>
        <w:ind w:firstLine="709"/>
        <w:jc w:val="both"/>
        <w:rPr>
          <w:rFonts w:ascii="Arial" w:eastAsia="Arial" w:hAnsi="Arial" w:cs="Arial"/>
          <w:sz w:val="24"/>
          <w:szCs w:val="24"/>
        </w:rPr>
      </w:pPr>
    </w:p>
    <w:p w:rsidR="00435C4C" w:rsidRDefault="00435C4C" w:rsidP="00435C4C">
      <w:pPr>
        <w:spacing w:before="120" w:after="100" w:afterAutospacing="1" w:line="360" w:lineRule="auto"/>
        <w:jc w:val="both"/>
        <w:rPr>
          <w:rFonts w:ascii="Arial" w:eastAsia="Arial" w:hAnsi="Arial" w:cs="Arial"/>
          <w:sz w:val="24"/>
          <w:szCs w:val="24"/>
          <w:u w:val="single"/>
        </w:rPr>
      </w:pPr>
      <w:r w:rsidRPr="00435C4C">
        <w:rPr>
          <w:rFonts w:ascii="Arial" w:eastAsia="Arial" w:hAnsi="Arial" w:cs="Arial"/>
          <w:sz w:val="24"/>
          <w:szCs w:val="24"/>
          <w:u w:val="single"/>
        </w:rPr>
        <w:t>Criando uma conta</w:t>
      </w:r>
    </w:p>
    <w:p w:rsidR="00435C4C" w:rsidRDefault="00435C4C" w:rsidP="00435C4C">
      <w:pPr>
        <w:spacing w:before="120" w:after="100" w:afterAutospacing="1" w:line="360" w:lineRule="auto"/>
        <w:ind w:firstLine="709"/>
        <w:jc w:val="both"/>
        <w:rPr>
          <w:rFonts w:ascii="Arial" w:eastAsia="Arial" w:hAnsi="Arial" w:cs="Arial"/>
          <w:sz w:val="24"/>
          <w:szCs w:val="24"/>
        </w:rPr>
      </w:pPr>
      <w:r w:rsidRPr="00435C4C">
        <w:rPr>
          <w:rFonts w:ascii="Arial" w:eastAsia="Arial" w:hAnsi="Arial" w:cs="Arial"/>
          <w:sz w:val="24"/>
          <w:szCs w:val="24"/>
        </w:rPr>
        <w:t>Para criar uma conta é bem simples, apenas precisa criar um nome de usuário, ter um e-mail e criar uma senha, como mostra a imagem abaixo:</w:t>
      </w:r>
    </w:p>
    <w:p w:rsidR="00435C4C" w:rsidRDefault="00435C4C" w:rsidP="00435C4C">
      <w:pPr>
        <w:spacing w:before="120" w:after="100" w:afterAutospacing="1" w:line="360" w:lineRule="auto"/>
        <w:ind w:firstLine="709"/>
        <w:jc w:val="both"/>
        <w:rPr>
          <w:rFonts w:ascii="Arial" w:eastAsia="Arial" w:hAnsi="Arial" w:cs="Arial"/>
          <w:sz w:val="24"/>
          <w:szCs w:val="24"/>
        </w:rPr>
      </w:pPr>
      <w:r>
        <w:rPr>
          <w:noProof/>
        </w:rPr>
        <w:drawing>
          <wp:inline distT="0" distB="0" distL="0" distR="0" wp14:anchorId="7FAF3493" wp14:editId="7F80ECE0">
            <wp:extent cx="5761990" cy="2753210"/>
            <wp:effectExtent l="0" t="0" r="0" b="9525"/>
            <wp:docPr id="174647611" name="Imagem 174647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61990" cy="2753210"/>
                    </a:xfrm>
                    <a:prstGeom prst="rect">
                      <a:avLst/>
                    </a:prstGeom>
                  </pic:spPr>
                </pic:pic>
              </a:graphicData>
            </a:graphic>
          </wp:inline>
        </w:drawing>
      </w:r>
    </w:p>
    <w:p w:rsidR="00435C4C" w:rsidRDefault="00435C4C" w:rsidP="00435C4C">
      <w:pPr>
        <w:spacing w:before="120" w:after="100" w:afterAutospacing="1" w:line="360" w:lineRule="auto"/>
        <w:ind w:firstLine="709"/>
        <w:jc w:val="both"/>
        <w:rPr>
          <w:rFonts w:ascii="Arial" w:eastAsia="Arial" w:hAnsi="Arial" w:cs="Arial"/>
          <w:sz w:val="24"/>
          <w:szCs w:val="24"/>
        </w:rPr>
      </w:pPr>
    </w:p>
    <w:p w:rsidR="00435C4C" w:rsidRDefault="00435C4C" w:rsidP="00435C4C">
      <w:pPr>
        <w:spacing w:before="120" w:after="100" w:afterAutospacing="1" w:line="360" w:lineRule="auto"/>
        <w:ind w:firstLine="709"/>
        <w:jc w:val="both"/>
        <w:rPr>
          <w:rFonts w:ascii="Arial" w:eastAsia="Arial" w:hAnsi="Arial" w:cs="Arial"/>
          <w:sz w:val="24"/>
          <w:szCs w:val="24"/>
        </w:rPr>
      </w:pPr>
    </w:p>
    <w:p w:rsidR="00435C4C" w:rsidRDefault="00435C4C" w:rsidP="00435C4C">
      <w:pPr>
        <w:spacing w:before="120" w:after="100" w:afterAutospacing="1" w:line="360" w:lineRule="auto"/>
        <w:ind w:firstLine="709"/>
        <w:jc w:val="both"/>
        <w:rPr>
          <w:rFonts w:ascii="Arial" w:eastAsia="Arial" w:hAnsi="Arial" w:cs="Arial"/>
          <w:sz w:val="24"/>
          <w:szCs w:val="24"/>
        </w:rPr>
      </w:pPr>
      <w:r w:rsidRPr="00435C4C">
        <w:rPr>
          <w:rFonts w:ascii="Arial" w:eastAsia="Arial" w:hAnsi="Arial" w:cs="Arial"/>
          <w:sz w:val="24"/>
          <w:szCs w:val="24"/>
        </w:rPr>
        <w:lastRenderedPageBreak/>
        <w:t>O GitHub possui essa verificação de segurança apenas para ver se você é mesmo você e não um robô tentando destruir a humanidade. Segue imagem:</w:t>
      </w:r>
    </w:p>
    <w:p w:rsidR="00435C4C" w:rsidRPr="00435C4C" w:rsidRDefault="00435C4C" w:rsidP="00435C4C">
      <w:pPr>
        <w:spacing w:before="120" w:after="100" w:afterAutospacing="1" w:line="360" w:lineRule="auto"/>
        <w:ind w:firstLine="709"/>
        <w:jc w:val="both"/>
        <w:rPr>
          <w:rFonts w:ascii="Arial" w:eastAsia="Arial" w:hAnsi="Arial" w:cs="Arial"/>
          <w:sz w:val="24"/>
          <w:szCs w:val="24"/>
        </w:rPr>
      </w:pPr>
      <w:r>
        <w:rPr>
          <w:noProof/>
        </w:rPr>
        <w:drawing>
          <wp:inline distT="0" distB="0" distL="0" distR="0" wp14:anchorId="6C008ED3" wp14:editId="6C7419E1">
            <wp:extent cx="5761990" cy="2422122"/>
            <wp:effectExtent l="0" t="0" r="0" b="0"/>
            <wp:docPr id="671696874" name="Imagem 671696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61990" cy="2422122"/>
                    </a:xfrm>
                    <a:prstGeom prst="rect">
                      <a:avLst/>
                    </a:prstGeom>
                  </pic:spPr>
                </pic:pic>
              </a:graphicData>
            </a:graphic>
          </wp:inline>
        </w:drawing>
      </w:r>
    </w:p>
    <w:p w:rsidR="005B73A9" w:rsidRDefault="00435C4C" w:rsidP="00435C4C">
      <w:pPr>
        <w:spacing w:line="360" w:lineRule="auto"/>
        <w:ind w:firstLine="709"/>
        <w:rPr>
          <w:rFonts w:ascii="Arial" w:hAnsi="Arial" w:cs="Arial"/>
          <w:sz w:val="24"/>
          <w:szCs w:val="24"/>
        </w:rPr>
      </w:pPr>
      <w:r w:rsidRPr="00435C4C">
        <w:rPr>
          <w:rFonts w:ascii="Arial" w:hAnsi="Arial" w:cs="Arial"/>
          <w:sz w:val="24"/>
          <w:szCs w:val="24"/>
        </w:rPr>
        <w:t>Após fazer a verificação de segurança é preciso escolher o seu plano que são compostos por “</w:t>
      </w:r>
      <w:proofErr w:type="spellStart"/>
      <w:r w:rsidRPr="00435C4C">
        <w:rPr>
          <w:rFonts w:ascii="Arial" w:hAnsi="Arial" w:cs="Arial"/>
          <w:sz w:val="24"/>
          <w:szCs w:val="24"/>
        </w:rPr>
        <w:t>Free</w:t>
      </w:r>
      <w:proofErr w:type="spellEnd"/>
      <w:r w:rsidRPr="00435C4C">
        <w:rPr>
          <w:rFonts w:ascii="Arial" w:hAnsi="Arial" w:cs="Arial"/>
          <w:sz w:val="24"/>
          <w:szCs w:val="24"/>
        </w:rPr>
        <w:t>” e “Pro”, que como havíamos falado anteriormente o “Pro” é para manter seus projetos/códigos privados, segue imagem:</w:t>
      </w:r>
    </w:p>
    <w:p w:rsidR="00435C4C" w:rsidRDefault="00435C4C" w:rsidP="00435C4C">
      <w:pPr>
        <w:spacing w:line="360" w:lineRule="auto"/>
        <w:ind w:firstLine="709"/>
        <w:rPr>
          <w:rFonts w:ascii="Arial" w:hAnsi="Arial" w:cs="Arial"/>
          <w:sz w:val="24"/>
          <w:szCs w:val="24"/>
        </w:rPr>
      </w:pPr>
    </w:p>
    <w:p w:rsidR="00435C4C" w:rsidRDefault="00435C4C" w:rsidP="00435C4C">
      <w:pPr>
        <w:spacing w:line="360" w:lineRule="auto"/>
        <w:ind w:firstLine="709"/>
        <w:rPr>
          <w:rFonts w:ascii="Arial" w:hAnsi="Arial" w:cs="Arial"/>
          <w:sz w:val="24"/>
          <w:szCs w:val="24"/>
        </w:rPr>
      </w:pPr>
      <w:r>
        <w:rPr>
          <w:noProof/>
        </w:rPr>
        <w:drawing>
          <wp:inline distT="0" distB="0" distL="0" distR="0" wp14:anchorId="7AA74BFE" wp14:editId="7F1B4EE0">
            <wp:extent cx="5761990" cy="2746504"/>
            <wp:effectExtent l="0" t="0" r="0" b="0"/>
            <wp:docPr id="146143125" name="Imagem 146143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61990" cy="2746504"/>
                    </a:xfrm>
                    <a:prstGeom prst="rect">
                      <a:avLst/>
                    </a:prstGeom>
                  </pic:spPr>
                </pic:pic>
              </a:graphicData>
            </a:graphic>
          </wp:inline>
        </w:drawing>
      </w:r>
    </w:p>
    <w:p w:rsidR="00435C4C" w:rsidRDefault="00435C4C" w:rsidP="00435C4C">
      <w:pPr>
        <w:spacing w:line="360" w:lineRule="auto"/>
        <w:ind w:firstLine="709"/>
        <w:rPr>
          <w:rFonts w:ascii="Arial" w:hAnsi="Arial" w:cs="Arial"/>
          <w:sz w:val="24"/>
          <w:szCs w:val="24"/>
        </w:rPr>
      </w:pPr>
    </w:p>
    <w:p w:rsidR="00DD2C2B" w:rsidRPr="009C699F" w:rsidRDefault="00DD2C2B" w:rsidP="005B73A9">
      <w:pPr>
        <w:spacing w:line="360" w:lineRule="auto"/>
        <w:rPr>
          <w:rFonts w:ascii="Arial" w:hAnsi="Arial" w:cs="Arial"/>
          <w:sz w:val="24"/>
          <w:szCs w:val="24"/>
        </w:rPr>
      </w:pPr>
    </w:p>
    <w:p w:rsidR="005B73A9" w:rsidRPr="009C699F" w:rsidRDefault="005B73A9" w:rsidP="005B73A9">
      <w:pPr>
        <w:spacing w:line="360" w:lineRule="auto"/>
        <w:rPr>
          <w:rFonts w:ascii="Arial" w:hAnsi="Arial" w:cs="Arial"/>
          <w:sz w:val="24"/>
          <w:szCs w:val="24"/>
        </w:rPr>
      </w:pPr>
    </w:p>
    <w:p w:rsidR="005B73A9" w:rsidRPr="009C699F" w:rsidRDefault="005B73A9" w:rsidP="005B73A9">
      <w:pPr>
        <w:spacing w:line="360" w:lineRule="auto"/>
        <w:rPr>
          <w:rFonts w:ascii="Arial" w:hAnsi="Arial" w:cs="Arial"/>
          <w:sz w:val="24"/>
          <w:szCs w:val="24"/>
        </w:rPr>
      </w:pPr>
    </w:p>
    <w:p w:rsidR="005B73A9" w:rsidRPr="009C699F" w:rsidRDefault="005B73A9" w:rsidP="005B73A9">
      <w:pPr>
        <w:spacing w:line="360" w:lineRule="auto"/>
        <w:rPr>
          <w:rFonts w:ascii="Arial" w:hAnsi="Arial" w:cs="Arial"/>
          <w:sz w:val="24"/>
          <w:szCs w:val="24"/>
        </w:rPr>
      </w:pPr>
    </w:p>
    <w:p w:rsidR="005B73A9" w:rsidRPr="009C699F" w:rsidRDefault="005B73A9" w:rsidP="005B73A9">
      <w:pPr>
        <w:spacing w:line="360" w:lineRule="auto"/>
        <w:rPr>
          <w:rFonts w:ascii="Arial" w:hAnsi="Arial" w:cs="Arial"/>
          <w:sz w:val="24"/>
          <w:szCs w:val="24"/>
        </w:rPr>
      </w:pPr>
    </w:p>
    <w:p w:rsidR="005B73A9" w:rsidRDefault="00435C4C" w:rsidP="005B73A9">
      <w:pPr>
        <w:spacing w:line="360" w:lineRule="auto"/>
        <w:rPr>
          <w:rFonts w:ascii="Arial" w:hAnsi="Arial" w:cs="Arial"/>
          <w:sz w:val="24"/>
          <w:szCs w:val="24"/>
        </w:rPr>
      </w:pPr>
      <w:r w:rsidRPr="00435C4C">
        <w:rPr>
          <w:rFonts w:ascii="Arial" w:hAnsi="Arial" w:cs="Arial"/>
          <w:sz w:val="24"/>
          <w:szCs w:val="24"/>
        </w:rPr>
        <w:lastRenderedPageBreak/>
        <w:t xml:space="preserve">Em seguida é preciso responder a um </w:t>
      </w:r>
      <w:proofErr w:type="gramStart"/>
      <w:r w:rsidRPr="00435C4C">
        <w:rPr>
          <w:rFonts w:ascii="Arial" w:hAnsi="Arial" w:cs="Arial"/>
          <w:sz w:val="24"/>
          <w:szCs w:val="24"/>
        </w:rPr>
        <w:t>mini questionário</w:t>
      </w:r>
      <w:proofErr w:type="gramEnd"/>
      <w:r w:rsidRPr="00435C4C">
        <w:rPr>
          <w:rFonts w:ascii="Arial" w:hAnsi="Arial" w:cs="Arial"/>
          <w:sz w:val="24"/>
          <w:szCs w:val="24"/>
        </w:rPr>
        <w:t xml:space="preserve"> para o GitHub saber o que você precisa. Segue imagem:</w:t>
      </w:r>
    </w:p>
    <w:p w:rsidR="00435C4C" w:rsidRDefault="00435C4C" w:rsidP="005B73A9">
      <w:pPr>
        <w:spacing w:line="360" w:lineRule="auto"/>
        <w:rPr>
          <w:rFonts w:ascii="Arial" w:hAnsi="Arial" w:cs="Arial"/>
          <w:sz w:val="24"/>
          <w:szCs w:val="24"/>
        </w:rPr>
      </w:pPr>
      <w:r>
        <w:rPr>
          <w:noProof/>
        </w:rPr>
        <w:drawing>
          <wp:inline distT="0" distB="0" distL="0" distR="0" wp14:anchorId="6CA2B846" wp14:editId="398438EF">
            <wp:extent cx="5761990" cy="2836682"/>
            <wp:effectExtent l="0" t="0" r="0" b="1905"/>
            <wp:docPr id="1830949807" name="Imagem 1830949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61990" cy="2836682"/>
                    </a:xfrm>
                    <a:prstGeom prst="rect">
                      <a:avLst/>
                    </a:prstGeom>
                  </pic:spPr>
                </pic:pic>
              </a:graphicData>
            </a:graphic>
          </wp:inline>
        </w:drawing>
      </w:r>
    </w:p>
    <w:p w:rsidR="00435C4C" w:rsidRDefault="00435C4C" w:rsidP="005B73A9">
      <w:pPr>
        <w:spacing w:line="360" w:lineRule="auto"/>
        <w:rPr>
          <w:rFonts w:ascii="Arial" w:hAnsi="Arial" w:cs="Arial"/>
          <w:sz w:val="24"/>
          <w:szCs w:val="24"/>
        </w:rPr>
      </w:pPr>
      <w:r>
        <w:rPr>
          <w:noProof/>
        </w:rPr>
        <w:drawing>
          <wp:inline distT="0" distB="0" distL="0" distR="0" wp14:anchorId="5EC47C25" wp14:editId="32DB82BD">
            <wp:extent cx="5761990" cy="2695523"/>
            <wp:effectExtent l="0" t="0" r="0" b="0"/>
            <wp:docPr id="2048857844" name="Imagem 2048857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61990" cy="2695523"/>
                    </a:xfrm>
                    <a:prstGeom prst="rect">
                      <a:avLst/>
                    </a:prstGeom>
                  </pic:spPr>
                </pic:pic>
              </a:graphicData>
            </a:graphic>
          </wp:inline>
        </w:drawing>
      </w:r>
      <w:r>
        <w:rPr>
          <w:noProof/>
        </w:rPr>
        <w:drawing>
          <wp:inline distT="0" distB="0" distL="0" distR="0" wp14:anchorId="3B2A1365" wp14:editId="5836E999">
            <wp:extent cx="5761990" cy="2498316"/>
            <wp:effectExtent l="0" t="0" r="0" b="0"/>
            <wp:docPr id="495788203" name="Imagem 495788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61990" cy="2498316"/>
                    </a:xfrm>
                    <a:prstGeom prst="rect">
                      <a:avLst/>
                    </a:prstGeom>
                  </pic:spPr>
                </pic:pic>
              </a:graphicData>
            </a:graphic>
          </wp:inline>
        </w:drawing>
      </w:r>
    </w:p>
    <w:p w:rsidR="00435C4C" w:rsidRDefault="00435C4C" w:rsidP="005B73A9">
      <w:pPr>
        <w:spacing w:line="360" w:lineRule="auto"/>
        <w:rPr>
          <w:rFonts w:ascii="Arial" w:hAnsi="Arial" w:cs="Arial"/>
          <w:sz w:val="24"/>
          <w:szCs w:val="24"/>
        </w:rPr>
      </w:pPr>
      <w:r w:rsidRPr="00435C4C">
        <w:rPr>
          <w:rFonts w:ascii="Arial" w:hAnsi="Arial" w:cs="Arial"/>
          <w:sz w:val="24"/>
          <w:szCs w:val="24"/>
        </w:rPr>
        <w:lastRenderedPageBreak/>
        <w:t>Feito isso o GitHub vai mandar um e-mail de verificação, basta abrir o e-mail e clicar no link contido nele que sua conta será ativada. Segue imagem:</w:t>
      </w:r>
    </w:p>
    <w:p w:rsidR="00435C4C" w:rsidRDefault="00435C4C" w:rsidP="005B73A9">
      <w:pPr>
        <w:spacing w:line="360" w:lineRule="auto"/>
        <w:rPr>
          <w:rFonts w:ascii="Arial" w:hAnsi="Arial" w:cs="Arial"/>
          <w:sz w:val="24"/>
          <w:szCs w:val="24"/>
        </w:rPr>
      </w:pPr>
      <w:r>
        <w:rPr>
          <w:noProof/>
        </w:rPr>
        <w:drawing>
          <wp:inline distT="0" distB="0" distL="0" distR="0" wp14:anchorId="7545D1C7" wp14:editId="128DB95B">
            <wp:extent cx="5532120" cy="1490974"/>
            <wp:effectExtent l="0" t="0" r="0" b="0"/>
            <wp:docPr id="441899761" name="Imagem 441899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32120" cy="1490974"/>
                    </a:xfrm>
                    <a:prstGeom prst="rect">
                      <a:avLst/>
                    </a:prstGeom>
                  </pic:spPr>
                </pic:pic>
              </a:graphicData>
            </a:graphic>
          </wp:inline>
        </w:drawing>
      </w:r>
    </w:p>
    <w:p w:rsidR="00435C4C" w:rsidRDefault="00435C4C" w:rsidP="005B73A9">
      <w:pPr>
        <w:spacing w:line="360" w:lineRule="auto"/>
        <w:rPr>
          <w:rFonts w:ascii="Arial" w:hAnsi="Arial" w:cs="Arial"/>
          <w:sz w:val="24"/>
          <w:szCs w:val="24"/>
        </w:rPr>
      </w:pPr>
      <w:r w:rsidRPr="00435C4C">
        <w:rPr>
          <w:rFonts w:ascii="Arial" w:hAnsi="Arial" w:cs="Arial"/>
          <w:sz w:val="24"/>
          <w:szCs w:val="24"/>
        </w:rPr>
        <w:t xml:space="preserve">Após confirmar seu e-mail, você precisará criar o seu </w:t>
      </w:r>
      <w:proofErr w:type="spellStart"/>
      <w:r w:rsidRPr="00435C4C">
        <w:rPr>
          <w:rFonts w:ascii="Arial" w:hAnsi="Arial" w:cs="Arial"/>
          <w:sz w:val="24"/>
          <w:szCs w:val="24"/>
        </w:rPr>
        <w:t>Repository</w:t>
      </w:r>
      <w:proofErr w:type="spellEnd"/>
      <w:r w:rsidRPr="00435C4C">
        <w:rPr>
          <w:rFonts w:ascii="Arial" w:hAnsi="Arial" w:cs="Arial"/>
          <w:sz w:val="24"/>
          <w:szCs w:val="24"/>
        </w:rPr>
        <w:t xml:space="preserve">, esse onde o seu trabalho será armazenado. Você dará um nome a ele, uma descrição sobre o que se trata (caso queira) e selecionará se ele é </w:t>
      </w:r>
      <w:proofErr w:type="spellStart"/>
      <w:r w:rsidRPr="00435C4C">
        <w:rPr>
          <w:rFonts w:ascii="Arial" w:hAnsi="Arial" w:cs="Arial"/>
          <w:sz w:val="24"/>
          <w:szCs w:val="24"/>
        </w:rPr>
        <w:t>Public</w:t>
      </w:r>
      <w:proofErr w:type="spellEnd"/>
      <w:r w:rsidRPr="00435C4C">
        <w:rPr>
          <w:rFonts w:ascii="Arial" w:hAnsi="Arial" w:cs="Arial"/>
          <w:sz w:val="24"/>
          <w:szCs w:val="24"/>
        </w:rPr>
        <w:t xml:space="preserve"> ou Private (caso tenha o </w:t>
      </w:r>
      <w:proofErr w:type="gramStart"/>
      <w:r w:rsidRPr="00435C4C">
        <w:rPr>
          <w:rFonts w:ascii="Arial" w:hAnsi="Arial" w:cs="Arial"/>
          <w:sz w:val="24"/>
          <w:szCs w:val="24"/>
        </w:rPr>
        <w:t>plano Pro</w:t>
      </w:r>
      <w:proofErr w:type="gramEnd"/>
      <w:r w:rsidRPr="00435C4C">
        <w:rPr>
          <w:rFonts w:ascii="Arial" w:hAnsi="Arial" w:cs="Arial"/>
          <w:sz w:val="24"/>
          <w:szCs w:val="24"/>
        </w:rPr>
        <w:t>). Segue imagem:</w:t>
      </w:r>
    </w:p>
    <w:p w:rsidR="00435C4C" w:rsidRDefault="00435C4C" w:rsidP="005B73A9">
      <w:pPr>
        <w:spacing w:line="360" w:lineRule="auto"/>
        <w:rPr>
          <w:rFonts w:ascii="Arial" w:hAnsi="Arial" w:cs="Arial"/>
          <w:sz w:val="24"/>
          <w:szCs w:val="24"/>
        </w:rPr>
      </w:pPr>
      <w:r>
        <w:rPr>
          <w:noProof/>
        </w:rPr>
        <w:drawing>
          <wp:inline distT="0" distB="0" distL="0" distR="0" wp14:anchorId="57B37F5B" wp14:editId="1C29B03C">
            <wp:extent cx="5476799" cy="2704170"/>
            <wp:effectExtent l="0" t="0" r="0" b="0"/>
            <wp:docPr id="1805622659" name="Imagem 1805622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76799" cy="2704170"/>
                    </a:xfrm>
                    <a:prstGeom prst="rect">
                      <a:avLst/>
                    </a:prstGeom>
                  </pic:spPr>
                </pic:pic>
              </a:graphicData>
            </a:graphic>
          </wp:inline>
        </w:drawing>
      </w:r>
    </w:p>
    <w:p w:rsidR="00435C4C" w:rsidRDefault="00435C4C" w:rsidP="005B73A9">
      <w:pPr>
        <w:spacing w:line="360" w:lineRule="auto"/>
        <w:rPr>
          <w:rFonts w:ascii="Arial" w:hAnsi="Arial" w:cs="Arial"/>
          <w:sz w:val="24"/>
          <w:szCs w:val="24"/>
        </w:rPr>
      </w:pPr>
    </w:p>
    <w:p w:rsidR="00435C4C" w:rsidRDefault="00435C4C" w:rsidP="005B73A9">
      <w:pPr>
        <w:spacing w:line="360" w:lineRule="auto"/>
        <w:rPr>
          <w:rFonts w:ascii="Arial" w:hAnsi="Arial" w:cs="Arial"/>
          <w:sz w:val="24"/>
          <w:szCs w:val="24"/>
        </w:rPr>
      </w:pPr>
    </w:p>
    <w:p w:rsidR="00435C4C" w:rsidRDefault="00435C4C" w:rsidP="005B73A9">
      <w:pPr>
        <w:spacing w:line="360" w:lineRule="auto"/>
        <w:rPr>
          <w:rFonts w:ascii="Arial" w:hAnsi="Arial" w:cs="Arial"/>
          <w:sz w:val="24"/>
          <w:szCs w:val="24"/>
        </w:rPr>
      </w:pPr>
    </w:p>
    <w:p w:rsidR="00435C4C" w:rsidRDefault="00435C4C" w:rsidP="005B73A9">
      <w:pPr>
        <w:spacing w:line="360" w:lineRule="auto"/>
        <w:rPr>
          <w:rFonts w:ascii="Arial" w:hAnsi="Arial" w:cs="Arial"/>
          <w:sz w:val="24"/>
          <w:szCs w:val="24"/>
        </w:rPr>
      </w:pPr>
    </w:p>
    <w:p w:rsidR="00435C4C" w:rsidRDefault="00435C4C" w:rsidP="005B73A9">
      <w:pPr>
        <w:spacing w:line="360" w:lineRule="auto"/>
        <w:rPr>
          <w:rFonts w:ascii="Arial" w:hAnsi="Arial" w:cs="Arial"/>
          <w:sz w:val="24"/>
          <w:szCs w:val="24"/>
        </w:rPr>
      </w:pPr>
    </w:p>
    <w:p w:rsidR="00435C4C" w:rsidRDefault="00435C4C" w:rsidP="005B73A9">
      <w:pPr>
        <w:spacing w:line="360" w:lineRule="auto"/>
        <w:rPr>
          <w:rFonts w:ascii="Arial" w:hAnsi="Arial" w:cs="Arial"/>
          <w:sz w:val="24"/>
          <w:szCs w:val="24"/>
        </w:rPr>
      </w:pPr>
    </w:p>
    <w:p w:rsidR="00435C4C" w:rsidRDefault="00435C4C" w:rsidP="005B73A9">
      <w:pPr>
        <w:spacing w:line="360" w:lineRule="auto"/>
        <w:rPr>
          <w:rFonts w:ascii="Arial" w:hAnsi="Arial" w:cs="Arial"/>
          <w:sz w:val="24"/>
          <w:szCs w:val="24"/>
        </w:rPr>
      </w:pPr>
    </w:p>
    <w:p w:rsidR="00435C4C" w:rsidRDefault="00435C4C" w:rsidP="005B73A9">
      <w:pPr>
        <w:spacing w:line="360" w:lineRule="auto"/>
        <w:rPr>
          <w:rFonts w:ascii="Arial" w:hAnsi="Arial" w:cs="Arial"/>
          <w:sz w:val="24"/>
          <w:szCs w:val="24"/>
        </w:rPr>
      </w:pPr>
    </w:p>
    <w:p w:rsidR="00435C4C" w:rsidRDefault="00435C4C" w:rsidP="005B73A9">
      <w:pPr>
        <w:spacing w:line="360" w:lineRule="auto"/>
        <w:rPr>
          <w:rFonts w:ascii="Arial" w:hAnsi="Arial" w:cs="Arial"/>
          <w:sz w:val="24"/>
          <w:szCs w:val="24"/>
        </w:rPr>
      </w:pPr>
    </w:p>
    <w:p w:rsidR="00435C4C" w:rsidRDefault="00435C4C" w:rsidP="005B73A9">
      <w:pPr>
        <w:spacing w:line="360" w:lineRule="auto"/>
        <w:rPr>
          <w:rFonts w:ascii="Arial" w:hAnsi="Arial" w:cs="Arial"/>
          <w:sz w:val="24"/>
          <w:szCs w:val="24"/>
        </w:rPr>
      </w:pPr>
    </w:p>
    <w:p w:rsidR="00435C4C" w:rsidRDefault="00435C4C" w:rsidP="005B73A9">
      <w:pPr>
        <w:spacing w:line="360" w:lineRule="auto"/>
        <w:rPr>
          <w:rFonts w:ascii="Arial" w:hAnsi="Arial" w:cs="Arial"/>
          <w:sz w:val="24"/>
          <w:szCs w:val="24"/>
        </w:rPr>
      </w:pPr>
      <w:r w:rsidRPr="00435C4C">
        <w:rPr>
          <w:rFonts w:ascii="Arial" w:hAnsi="Arial" w:cs="Arial"/>
          <w:sz w:val="24"/>
          <w:szCs w:val="24"/>
        </w:rPr>
        <w:lastRenderedPageBreak/>
        <w:t>Ao terminar essas etapas, você está oficialmente apto a usar a plataforma do GitHub, meus parabéns e divirta-se! Segue imagem:</w:t>
      </w:r>
    </w:p>
    <w:p w:rsidR="00435C4C" w:rsidRDefault="00435C4C" w:rsidP="005B73A9">
      <w:pPr>
        <w:spacing w:line="360" w:lineRule="auto"/>
        <w:rPr>
          <w:rFonts w:ascii="Arial" w:hAnsi="Arial" w:cs="Arial"/>
          <w:sz w:val="24"/>
          <w:szCs w:val="24"/>
        </w:rPr>
      </w:pPr>
      <w:r>
        <w:rPr>
          <w:noProof/>
        </w:rPr>
        <w:drawing>
          <wp:inline distT="0" distB="0" distL="0" distR="0" wp14:anchorId="65EC03A1" wp14:editId="2A542170">
            <wp:extent cx="5532120" cy="2731484"/>
            <wp:effectExtent l="0" t="0" r="0" b="0"/>
            <wp:docPr id="712659061" name="Imagem 712659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32120" cy="2731484"/>
                    </a:xfrm>
                    <a:prstGeom prst="rect">
                      <a:avLst/>
                    </a:prstGeom>
                  </pic:spPr>
                </pic:pic>
              </a:graphicData>
            </a:graphic>
          </wp:inline>
        </w:drawing>
      </w:r>
    </w:p>
    <w:p w:rsidR="00435C4C" w:rsidRDefault="00435C4C" w:rsidP="005B73A9">
      <w:pPr>
        <w:spacing w:line="360" w:lineRule="auto"/>
        <w:rPr>
          <w:rFonts w:ascii="Arial" w:hAnsi="Arial" w:cs="Arial"/>
          <w:sz w:val="24"/>
          <w:szCs w:val="24"/>
        </w:rPr>
      </w:pPr>
    </w:p>
    <w:p w:rsidR="00435C4C" w:rsidRDefault="00435C4C" w:rsidP="005B73A9">
      <w:pPr>
        <w:spacing w:line="360" w:lineRule="auto"/>
        <w:rPr>
          <w:rFonts w:ascii="Arial" w:hAnsi="Arial" w:cs="Arial"/>
          <w:sz w:val="24"/>
          <w:szCs w:val="24"/>
        </w:rPr>
      </w:pPr>
    </w:p>
    <w:p w:rsidR="00435C4C" w:rsidRPr="009C699F" w:rsidRDefault="00435C4C" w:rsidP="005B73A9">
      <w:pPr>
        <w:spacing w:line="360" w:lineRule="auto"/>
        <w:rPr>
          <w:rFonts w:ascii="Arial" w:hAnsi="Arial" w:cs="Arial"/>
          <w:sz w:val="24"/>
          <w:szCs w:val="24"/>
        </w:rPr>
      </w:pPr>
    </w:p>
    <w:p w:rsidR="005B73A9" w:rsidRPr="009C699F" w:rsidRDefault="005B73A9" w:rsidP="005B73A9">
      <w:pPr>
        <w:spacing w:line="360" w:lineRule="auto"/>
        <w:rPr>
          <w:rFonts w:ascii="Arial" w:hAnsi="Arial" w:cs="Arial"/>
          <w:sz w:val="24"/>
          <w:szCs w:val="24"/>
        </w:rPr>
      </w:pPr>
    </w:p>
    <w:p w:rsidR="005B73A9" w:rsidRPr="009C699F" w:rsidRDefault="005B73A9" w:rsidP="005B73A9">
      <w:pPr>
        <w:spacing w:line="360" w:lineRule="auto"/>
        <w:rPr>
          <w:rFonts w:ascii="Arial" w:hAnsi="Arial" w:cs="Arial"/>
          <w:sz w:val="24"/>
          <w:szCs w:val="24"/>
        </w:rPr>
      </w:pPr>
    </w:p>
    <w:p w:rsidR="005B73A9" w:rsidRPr="009C699F" w:rsidRDefault="005B73A9" w:rsidP="005B73A9">
      <w:pPr>
        <w:spacing w:line="360" w:lineRule="auto"/>
        <w:rPr>
          <w:rFonts w:ascii="Arial" w:hAnsi="Arial" w:cs="Arial"/>
          <w:sz w:val="24"/>
          <w:szCs w:val="24"/>
        </w:rPr>
      </w:pPr>
    </w:p>
    <w:p w:rsidR="005B73A9" w:rsidRPr="009C699F" w:rsidRDefault="005B73A9" w:rsidP="005B73A9">
      <w:pPr>
        <w:spacing w:line="360" w:lineRule="auto"/>
        <w:rPr>
          <w:rFonts w:ascii="Arial" w:hAnsi="Arial" w:cs="Arial"/>
          <w:sz w:val="24"/>
          <w:szCs w:val="24"/>
        </w:rPr>
      </w:pPr>
    </w:p>
    <w:p w:rsidR="005B73A9" w:rsidRPr="009C699F" w:rsidRDefault="005B73A9" w:rsidP="005B73A9">
      <w:pPr>
        <w:spacing w:line="360" w:lineRule="auto"/>
        <w:rPr>
          <w:rFonts w:ascii="Arial" w:hAnsi="Arial" w:cs="Arial"/>
          <w:sz w:val="24"/>
          <w:szCs w:val="24"/>
        </w:rPr>
      </w:pPr>
    </w:p>
    <w:p w:rsidR="005B73A9" w:rsidRPr="009C699F" w:rsidRDefault="005B73A9" w:rsidP="005B73A9">
      <w:pPr>
        <w:spacing w:line="360" w:lineRule="auto"/>
        <w:rPr>
          <w:rFonts w:ascii="Arial" w:hAnsi="Arial" w:cs="Arial"/>
          <w:sz w:val="24"/>
          <w:szCs w:val="24"/>
        </w:rPr>
      </w:pPr>
    </w:p>
    <w:p w:rsidR="005B73A9" w:rsidRPr="009C699F" w:rsidRDefault="005B73A9" w:rsidP="005B73A9">
      <w:pPr>
        <w:spacing w:line="360" w:lineRule="auto"/>
        <w:rPr>
          <w:rFonts w:ascii="Arial" w:hAnsi="Arial" w:cs="Arial"/>
          <w:sz w:val="24"/>
          <w:szCs w:val="24"/>
        </w:rPr>
      </w:pPr>
    </w:p>
    <w:p w:rsidR="005B73A9" w:rsidRPr="009C699F" w:rsidRDefault="005B73A9" w:rsidP="005B73A9">
      <w:pPr>
        <w:spacing w:line="360" w:lineRule="auto"/>
        <w:rPr>
          <w:rFonts w:ascii="Arial" w:hAnsi="Arial" w:cs="Arial"/>
          <w:sz w:val="24"/>
          <w:szCs w:val="24"/>
        </w:rPr>
      </w:pPr>
    </w:p>
    <w:p w:rsidR="005B73A9" w:rsidRPr="009C699F" w:rsidRDefault="005B73A9" w:rsidP="005B73A9">
      <w:pPr>
        <w:spacing w:line="360" w:lineRule="auto"/>
        <w:rPr>
          <w:rFonts w:ascii="Arial" w:hAnsi="Arial" w:cs="Arial"/>
          <w:sz w:val="24"/>
          <w:szCs w:val="24"/>
        </w:rPr>
      </w:pPr>
    </w:p>
    <w:p w:rsidR="005B73A9" w:rsidRPr="009C699F" w:rsidRDefault="005B73A9" w:rsidP="005B73A9">
      <w:pPr>
        <w:spacing w:line="360" w:lineRule="auto"/>
        <w:rPr>
          <w:rFonts w:ascii="Arial" w:hAnsi="Arial" w:cs="Arial"/>
          <w:sz w:val="24"/>
          <w:szCs w:val="24"/>
        </w:rPr>
      </w:pPr>
    </w:p>
    <w:p w:rsidR="005B73A9" w:rsidRDefault="005B73A9" w:rsidP="005B73A9">
      <w:pPr>
        <w:spacing w:line="360" w:lineRule="auto"/>
        <w:rPr>
          <w:rFonts w:ascii="Arial" w:hAnsi="Arial" w:cs="Arial"/>
          <w:sz w:val="24"/>
          <w:szCs w:val="24"/>
        </w:rPr>
      </w:pPr>
    </w:p>
    <w:p w:rsidR="00DD2C2B" w:rsidRPr="009C699F" w:rsidRDefault="00DD2C2B" w:rsidP="005B73A9">
      <w:pPr>
        <w:spacing w:line="360" w:lineRule="auto"/>
        <w:rPr>
          <w:rFonts w:ascii="Arial" w:hAnsi="Arial" w:cs="Arial"/>
          <w:sz w:val="24"/>
          <w:szCs w:val="24"/>
        </w:rPr>
      </w:pPr>
    </w:p>
    <w:p w:rsidR="005B73A9" w:rsidRPr="009C699F" w:rsidRDefault="005B73A9" w:rsidP="005B73A9">
      <w:pPr>
        <w:spacing w:line="360" w:lineRule="auto"/>
        <w:rPr>
          <w:rFonts w:ascii="Arial" w:hAnsi="Arial" w:cs="Arial"/>
          <w:sz w:val="24"/>
          <w:szCs w:val="24"/>
        </w:rPr>
      </w:pPr>
    </w:p>
    <w:p w:rsidR="005814F1" w:rsidRDefault="005814F1">
      <w:pPr>
        <w:rPr>
          <w:rFonts w:ascii="Arial" w:hAnsi="Arial" w:cs="Arial"/>
          <w:sz w:val="24"/>
          <w:szCs w:val="24"/>
        </w:rPr>
      </w:pPr>
      <w:r>
        <w:rPr>
          <w:rFonts w:ascii="Arial" w:hAnsi="Arial" w:cs="Arial"/>
          <w:sz w:val="24"/>
          <w:szCs w:val="24"/>
        </w:rPr>
        <w:br w:type="page"/>
      </w:r>
    </w:p>
    <w:p w:rsidR="00155AB1" w:rsidRDefault="00155AB1" w:rsidP="00155AB1">
      <w:pPr>
        <w:pStyle w:val="Ttulo1"/>
        <w:tabs>
          <w:tab w:val="clear" w:pos="360"/>
          <w:tab w:val="num" w:pos="709"/>
        </w:tabs>
        <w:spacing w:line="360" w:lineRule="auto"/>
        <w:ind w:left="709" w:hanging="709"/>
        <w:rPr>
          <w:rFonts w:cs="Arial"/>
          <w:szCs w:val="28"/>
        </w:rPr>
      </w:pPr>
      <w:bookmarkStart w:id="15" w:name="_Toc24959409"/>
      <w:r>
        <w:rPr>
          <w:rFonts w:cs="Arial"/>
          <w:szCs w:val="28"/>
        </w:rPr>
        <w:lastRenderedPageBreak/>
        <w:t>CONCLUSÃO</w:t>
      </w:r>
      <w:bookmarkEnd w:id="15"/>
    </w:p>
    <w:p w:rsidR="00155AB1" w:rsidRDefault="00155AB1" w:rsidP="00D645C0">
      <w:pPr>
        <w:spacing w:before="120" w:after="100" w:afterAutospacing="1" w:line="360" w:lineRule="auto"/>
        <w:jc w:val="both"/>
      </w:pPr>
    </w:p>
    <w:p w:rsidR="00155AB1" w:rsidRDefault="009B648F" w:rsidP="009B648F">
      <w:pPr>
        <w:spacing w:before="120" w:after="100" w:afterAutospacing="1" w:line="360" w:lineRule="auto"/>
        <w:ind w:firstLine="709"/>
        <w:jc w:val="both"/>
        <w:rPr>
          <w:rFonts w:ascii="Arial" w:eastAsia="Arial" w:hAnsi="Arial" w:cs="Arial"/>
          <w:sz w:val="24"/>
          <w:szCs w:val="24"/>
        </w:rPr>
      </w:pPr>
      <w:proofErr w:type="spellStart"/>
      <w:r>
        <w:rPr>
          <w:rFonts w:ascii="Arial" w:eastAsia="Arial" w:hAnsi="Arial" w:cs="Arial"/>
          <w:sz w:val="24"/>
          <w:szCs w:val="24"/>
        </w:rPr>
        <w:t>Concluimos</w:t>
      </w:r>
      <w:proofErr w:type="spellEnd"/>
      <w:r>
        <w:rPr>
          <w:rFonts w:ascii="Arial" w:eastAsia="Arial" w:hAnsi="Arial" w:cs="Arial"/>
          <w:sz w:val="24"/>
          <w:szCs w:val="24"/>
        </w:rPr>
        <w:t xml:space="preserve"> que o controle de versão é extremamente importante para o desenvolvimento de qualquer projeto, seja ele um simples projeto desenvolvido por apenas uma pessoa ou um grande projeto feito por uma equipe.</w:t>
      </w:r>
    </w:p>
    <w:p w:rsidR="009B648F" w:rsidRDefault="009B648F" w:rsidP="009B648F">
      <w:pPr>
        <w:spacing w:before="120" w:after="100" w:afterAutospacing="1" w:line="360" w:lineRule="auto"/>
        <w:ind w:firstLine="709"/>
        <w:jc w:val="both"/>
        <w:rPr>
          <w:rFonts w:ascii="Arial" w:eastAsia="Arial" w:hAnsi="Arial" w:cs="Arial"/>
          <w:sz w:val="24"/>
          <w:szCs w:val="24"/>
        </w:rPr>
      </w:pPr>
      <w:r>
        <w:rPr>
          <w:rFonts w:ascii="Arial" w:eastAsia="Arial" w:hAnsi="Arial" w:cs="Arial"/>
          <w:sz w:val="24"/>
          <w:szCs w:val="24"/>
        </w:rPr>
        <w:t xml:space="preserve">Suas vantagens </w:t>
      </w:r>
      <w:r w:rsidR="00B20F82">
        <w:rPr>
          <w:rFonts w:ascii="Arial" w:eastAsia="Arial" w:hAnsi="Arial" w:cs="Arial"/>
          <w:sz w:val="24"/>
          <w:szCs w:val="24"/>
        </w:rPr>
        <w:t xml:space="preserve">são diversas </w:t>
      </w:r>
      <w:r w:rsidR="005350D8">
        <w:rPr>
          <w:rFonts w:ascii="Arial" w:eastAsia="Arial" w:hAnsi="Arial" w:cs="Arial"/>
          <w:sz w:val="24"/>
          <w:szCs w:val="24"/>
        </w:rPr>
        <w:t xml:space="preserve">sendo possível encontrar a ferramenta </w:t>
      </w:r>
      <w:r w:rsidR="00762833">
        <w:rPr>
          <w:rFonts w:ascii="Arial" w:eastAsia="Arial" w:hAnsi="Arial" w:cs="Arial"/>
          <w:sz w:val="24"/>
          <w:szCs w:val="24"/>
        </w:rPr>
        <w:t>essencial para seu projeto de acordo com sua necessidade</w:t>
      </w:r>
      <w:r w:rsidR="00120B73">
        <w:rPr>
          <w:rFonts w:ascii="Arial" w:eastAsia="Arial" w:hAnsi="Arial" w:cs="Arial"/>
          <w:sz w:val="24"/>
          <w:szCs w:val="24"/>
        </w:rPr>
        <w:t>, o versionamento é indispensável para qualquer projeto.</w:t>
      </w:r>
    </w:p>
    <w:p w:rsidR="00762833" w:rsidRDefault="00762833" w:rsidP="009B648F">
      <w:pPr>
        <w:spacing w:before="120" w:after="100" w:afterAutospacing="1" w:line="360" w:lineRule="auto"/>
        <w:ind w:firstLine="709"/>
        <w:jc w:val="both"/>
        <w:rPr>
          <w:rFonts w:ascii="Arial" w:eastAsia="Arial" w:hAnsi="Arial" w:cs="Arial"/>
          <w:sz w:val="24"/>
          <w:szCs w:val="24"/>
        </w:rPr>
      </w:pPr>
    </w:p>
    <w:p w:rsidR="00155AB1" w:rsidRDefault="00155AB1" w:rsidP="00D645C0">
      <w:pPr>
        <w:spacing w:before="120" w:after="100" w:afterAutospacing="1" w:line="360" w:lineRule="auto"/>
        <w:jc w:val="both"/>
        <w:rPr>
          <w:rFonts w:ascii="Arial" w:eastAsia="Arial" w:hAnsi="Arial" w:cs="Arial"/>
          <w:sz w:val="24"/>
          <w:szCs w:val="24"/>
        </w:rPr>
      </w:pPr>
    </w:p>
    <w:p w:rsidR="00155AB1" w:rsidRDefault="00155AB1" w:rsidP="00D645C0">
      <w:pPr>
        <w:spacing w:before="120" w:after="100" w:afterAutospacing="1" w:line="360" w:lineRule="auto"/>
        <w:jc w:val="both"/>
        <w:rPr>
          <w:rFonts w:ascii="Arial" w:eastAsia="Arial" w:hAnsi="Arial" w:cs="Arial"/>
          <w:sz w:val="24"/>
          <w:szCs w:val="24"/>
        </w:rPr>
      </w:pPr>
    </w:p>
    <w:p w:rsidR="00155AB1" w:rsidRDefault="00155AB1" w:rsidP="00D645C0">
      <w:pPr>
        <w:spacing w:before="120" w:after="100" w:afterAutospacing="1" w:line="360" w:lineRule="auto"/>
        <w:jc w:val="both"/>
        <w:rPr>
          <w:rFonts w:ascii="Arial" w:eastAsia="Arial" w:hAnsi="Arial" w:cs="Arial"/>
          <w:sz w:val="24"/>
          <w:szCs w:val="24"/>
        </w:rPr>
      </w:pPr>
    </w:p>
    <w:p w:rsidR="00155AB1" w:rsidRDefault="00155AB1" w:rsidP="00D645C0">
      <w:pPr>
        <w:spacing w:before="120" w:after="100" w:afterAutospacing="1" w:line="360" w:lineRule="auto"/>
        <w:jc w:val="both"/>
        <w:rPr>
          <w:rFonts w:ascii="Arial" w:eastAsia="Arial" w:hAnsi="Arial" w:cs="Arial"/>
          <w:sz w:val="24"/>
          <w:szCs w:val="24"/>
        </w:rPr>
      </w:pPr>
    </w:p>
    <w:p w:rsidR="00155AB1" w:rsidRDefault="00155AB1" w:rsidP="00D645C0">
      <w:pPr>
        <w:spacing w:before="120" w:after="100" w:afterAutospacing="1" w:line="360" w:lineRule="auto"/>
        <w:jc w:val="both"/>
        <w:rPr>
          <w:rFonts w:ascii="Arial" w:eastAsia="Arial" w:hAnsi="Arial" w:cs="Arial"/>
          <w:sz w:val="24"/>
          <w:szCs w:val="24"/>
        </w:rPr>
      </w:pPr>
    </w:p>
    <w:p w:rsidR="00155AB1" w:rsidRDefault="00155AB1" w:rsidP="00D645C0">
      <w:pPr>
        <w:spacing w:before="120" w:after="100" w:afterAutospacing="1" w:line="360" w:lineRule="auto"/>
        <w:jc w:val="both"/>
        <w:rPr>
          <w:rFonts w:ascii="Arial" w:eastAsia="Arial" w:hAnsi="Arial" w:cs="Arial"/>
          <w:sz w:val="24"/>
          <w:szCs w:val="24"/>
        </w:rPr>
      </w:pPr>
    </w:p>
    <w:p w:rsidR="00155AB1" w:rsidRDefault="00155AB1" w:rsidP="00D645C0">
      <w:pPr>
        <w:spacing w:before="120" w:after="100" w:afterAutospacing="1" w:line="360" w:lineRule="auto"/>
        <w:jc w:val="both"/>
        <w:rPr>
          <w:rFonts w:ascii="Arial" w:eastAsia="Arial" w:hAnsi="Arial" w:cs="Arial"/>
          <w:sz w:val="24"/>
          <w:szCs w:val="24"/>
        </w:rPr>
      </w:pPr>
    </w:p>
    <w:p w:rsidR="00155AB1" w:rsidRDefault="00155AB1" w:rsidP="00D645C0">
      <w:pPr>
        <w:spacing w:before="120" w:after="100" w:afterAutospacing="1" w:line="360" w:lineRule="auto"/>
        <w:jc w:val="both"/>
        <w:rPr>
          <w:rFonts w:ascii="Arial" w:eastAsia="Arial" w:hAnsi="Arial" w:cs="Arial"/>
          <w:sz w:val="24"/>
          <w:szCs w:val="24"/>
        </w:rPr>
      </w:pPr>
    </w:p>
    <w:p w:rsidR="00155AB1" w:rsidRDefault="00155AB1" w:rsidP="00D645C0">
      <w:pPr>
        <w:spacing w:before="120" w:after="100" w:afterAutospacing="1" w:line="360" w:lineRule="auto"/>
        <w:jc w:val="both"/>
        <w:rPr>
          <w:rFonts w:ascii="Arial" w:eastAsia="Arial" w:hAnsi="Arial" w:cs="Arial"/>
          <w:sz w:val="24"/>
          <w:szCs w:val="24"/>
        </w:rPr>
      </w:pPr>
    </w:p>
    <w:p w:rsidR="00155AB1" w:rsidRDefault="00155AB1" w:rsidP="00D645C0">
      <w:pPr>
        <w:spacing w:before="120" w:after="100" w:afterAutospacing="1" w:line="360" w:lineRule="auto"/>
        <w:jc w:val="both"/>
        <w:rPr>
          <w:rFonts w:ascii="Arial" w:eastAsia="Arial" w:hAnsi="Arial" w:cs="Arial"/>
          <w:sz w:val="24"/>
          <w:szCs w:val="24"/>
        </w:rPr>
      </w:pPr>
    </w:p>
    <w:p w:rsidR="00155AB1" w:rsidRDefault="00155AB1" w:rsidP="00D645C0">
      <w:pPr>
        <w:spacing w:before="120" w:after="100" w:afterAutospacing="1" w:line="360" w:lineRule="auto"/>
        <w:jc w:val="both"/>
        <w:rPr>
          <w:rFonts w:ascii="Arial" w:eastAsia="Arial" w:hAnsi="Arial" w:cs="Arial"/>
          <w:sz w:val="24"/>
          <w:szCs w:val="24"/>
        </w:rPr>
      </w:pPr>
    </w:p>
    <w:p w:rsidR="00D214CE" w:rsidRDefault="00D214CE" w:rsidP="00D645C0">
      <w:pPr>
        <w:spacing w:before="120" w:after="100" w:afterAutospacing="1" w:line="360" w:lineRule="auto"/>
        <w:jc w:val="both"/>
        <w:rPr>
          <w:rFonts w:ascii="Arial" w:eastAsia="Arial" w:hAnsi="Arial" w:cs="Arial"/>
          <w:sz w:val="24"/>
          <w:szCs w:val="24"/>
        </w:rPr>
      </w:pPr>
    </w:p>
    <w:p w:rsidR="00D645C0" w:rsidRPr="00BA50CE" w:rsidRDefault="00155AB1" w:rsidP="005E6461">
      <w:pPr>
        <w:pStyle w:val="Ttulo1"/>
        <w:tabs>
          <w:tab w:val="clear" w:pos="360"/>
          <w:tab w:val="num" w:pos="709"/>
        </w:tabs>
        <w:spacing w:line="360" w:lineRule="auto"/>
        <w:ind w:left="709" w:hanging="709"/>
        <w:rPr>
          <w:rFonts w:cs="Arial"/>
          <w:szCs w:val="28"/>
        </w:rPr>
      </w:pPr>
      <w:bookmarkStart w:id="16" w:name="_Toc24959410"/>
      <w:r>
        <w:rPr>
          <w:rFonts w:cs="Arial"/>
          <w:szCs w:val="28"/>
        </w:rPr>
        <w:lastRenderedPageBreak/>
        <w:t>REFERÊNCIAS</w:t>
      </w:r>
      <w:bookmarkEnd w:id="16"/>
    </w:p>
    <w:bookmarkEnd w:id="13"/>
    <w:bookmarkEnd w:id="14"/>
    <w:p w:rsidR="0002297A" w:rsidRDefault="0002297A" w:rsidP="00F9440B">
      <w:pPr>
        <w:spacing w:before="120" w:after="100" w:afterAutospacing="1" w:line="360" w:lineRule="auto"/>
        <w:jc w:val="both"/>
        <w:rPr>
          <w:rFonts w:ascii="Arial" w:eastAsia="Arial" w:hAnsi="Arial" w:cs="Arial"/>
          <w:sz w:val="24"/>
          <w:szCs w:val="24"/>
        </w:rPr>
      </w:pPr>
    </w:p>
    <w:p w:rsidR="00D214CE" w:rsidRDefault="00D214CE" w:rsidP="00D214CE">
      <w:pPr>
        <w:rPr>
          <w:rFonts w:asciiTheme="majorHAnsi" w:hAnsiTheme="majorHAnsi" w:cstheme="majorHAnsi"/>
          <w:sz w:val="32"/>
          <w:szCs w:val="32"/>
        </w:rPr>
      </w:pPr>
      <w:hyperlink r:id="rId18" w:history="1">
        <w:r w:rsidRPr="005D747A">
          <w:rPr>
            <w:rStyle w:val="Hyperlink"/>
            <w:rFonts w:asciiTheme="majorHAnsi" w:hAnsiTheme="majorHAnsi" w:cstheme="majorHAnsi"/>
            <w:sz w:val="32"/>
            <w:szCs w:val="32"/>
          </w:rPr>
          <w:t>https://pt.wikipedia.org/wiki/Sistema_de_controle_de_vers%C3%B5es</w:t>
        </w:r>
      </w:hyperlink>
    </w:p>
    <w:p w:rsidR="00D214CE" w:rsidRDefault="00D214CE" w:rsidP="00D214CE">
      <w:pPr>
        <w:rPr>
          <w:rFonts w:asciiTheme="majorHAnsi" w:hAnsiTheme="majorHAnsi" w:cstheme="majorHAnsi"/>
          <w:sz w:val="32"/>
          <w:szCs w:val="32"/>
        </w:rPr>
      </w:pPr>
      <w:hyperlink r:id="rId19" w:history="1">
        <w:r w:rsidRPr="005D747A">
          <w:rPr>
            <w:rStyle w:val="Hyperlink"/>
            <w:rFonts w:asciiTheme="majorHAnsi" w:hAnsiTheme="majorHAnsi" w:cstheme="majorHAnsi"/>
            <w:sz w:val="32"/>
            <w:szCs w:val="32"/>
          </w:rPr>
          <w:t>https://medium.com/@johnsonmauro/sistemas-de-versionamento-de-softwarte-af132dfe7ff9</w:t>
        </w:r>
      </w:hyperlink>
    </w:p>
    <w:p w:rsidR="00D214CE" w:rsidRDefault="00D214CE" w:rsidP="00D214CE">
      <w:pPr>
        <w:rPr>
          <w:rFonts w:asciiTheme="majorHAnsi" w:hAnsiTheme="majorHAnsi" w:cstheme="majorHAnsi"/>
          <w:sz w:val="32"/>
          <w:szCs w:val="32"/>
        </w:rPr>
      </w:pPr>
      <w:hyperlink r:id="rId20" w:history="1">
        <w:r w:rsidRPr="005D747A">
          <w:rPr>
            <w:rStyle w:val="Hyperlink"/>
            <w:rFonts w:asciiTheme="majorHAnsi" w:hAnsiTheme="majorHAnsi" w:cstheme="majorHAnsi"/>
            <w:sz w:val="32"/>
            <w:szCs w:val="32"/>
          </w:rPr>
          <w:t>https://gaea.com.br/sabe-fazer-versionamento-de-software/</w:t>
        </w:r>
      </w:hyperlink>
    </w:p>
    <w:p w:rsidR="00D214CE" w:rsidRDefault="00D214CE" w:rsidP="00D214CE">
      <w:pPr>
        <w:rPr>
          <w:rFonts w:asciiTheme="majorHAnsi" w:hAnsiTheme="majorHAnsi" w:cstheme="majorHAnsi"/>
          <w:sz w:val="32"/>
          <w:szCs w:val="32"/>
        </w:rPr>
      </w:pPr>
      <w:hyperlink r:id="rId21" w:history="1">
        <w:r w:rsidRPr="005D747A">
          <w:rPr>
            <w:rStyle w:val="Hyperlink"/>
            <w:rFonts w:asciiTheme="majorHAnsi" w:hAnsiTheme="majorHAnsi" w:cstheme="majorHAnsi"/>
            <w:sz w:val="32"/>
            <w:szCs w:val="32"/>
          </w:rPr>
          <w:t>https://engineering.contaazul.com/versionamento-de-software-na-era-%C3%A1gil-8b53f6c08192</w:t>
        </w:r>
      </w:hyperlink>
    </w:p>
    <w:p w:rsidR="00D214CE" w:rsidRDefault="00D214CE" w:rsidP="00D214CE">
      <w:pPr>
        <w:rPr>
          <w:rFonts w:asciiTheme="majorHAnsi" w:hAnsiTheme="majorHAnsi" w:cstheme="majorHAnsi"/>
          <w:sz w:val="32"/>
          <w:szCs w:val="32"/>
        </w:rPr>
      </w:pPr>
      <w:hyperlink r:id="rId22" w:history="1">
        <w:r w:rsidRPr="005D747A">
          <w:rPr>
            <w:rStyle w:val="Hyperlink"/>
            <w:rFonts w:asciiTheme="majorHAnsi" w:hAnsiTheme="majorHAnsi" w:cstheme="majorHAnsi"/>
            <w:sz w:val="32"/>
            <w:szCs w:val="32"/>
          </w:rPr>
          <w:t>https://gaea.com.br/entenda-por-que-versionamento-de-software-e-tao-importante/</w:t>
        </w:r>
      </w:hyperlink>
    </w:p>
    <w:p w:rsidR="00D214CE" w:rsidRDefault="00D214CE" w:rsidP="00D214CE">
      <w:pPr>
        <w:rPr>
          <w:rFonts w:asciiTheme="majorHAnsi" w:hAnsiTheme="majorHAnsi" w:cstheme="majorHAnsi"/>
          <w:sz w:val="32"/>
          <w:szCs w:val="32"/>
        </w:rPr>
      </w:pPr>
      <w:hyperlink r:id="rId23" w:history="1">
        <w:r w:rsidRPr="005D747A">
          <w:rPr>
            <w:rStyle w:val="Hyperlink"/>
            <w:rFonts w:asciiTheme="majorHAnsi" w:hAnsiTheme="majorHAnsi" w:cstheme="majorHAnsi"/>
            <w:sz w:val="32"/>
            <w:szCs w:val="32"/>
          </w:rPr>
          <w:t>https://git-scm.com/book/pt-br/v1/Primeiros-passos-Sobre-Controle-de-Vers%C3%A3o</w:t>
        </w:r>
      </w:hyperlink>
    </w:p>
    <w:p w:rsidR="00D214CE" w:rsidRDefault="00D214CE" w:rsidP="00D214CE">
      <w:pPr>
        <w:rPr>
          <w:rFonts w:asciiTheme="majorHAnsi" w:hAnsiTheme="majorHAnsi" w:cstheme="majorHAnsi"/>
          <w:sz w:val="32"/>
          <w:szCs w:val="32"/>
        </w:rPr>
      </w:pPr>
      <w:hyperlink r:id="rId24" w:history="1">
        <w:r w:rsidRPr="005D747A">
          <w:rPr>
            <w:rStyle w:val="Hyperlink"/>
            <w:rFonts w:asciiTheme="majorHAnsi" w:hAnsiTheme="majorHAnsi" w:cstheme="majorHAnsi"/>
            <w:sz w:val="32"/>
            <w:szCs w:val="32"/>
          </w:rPr>
          <w:t>https://digaotutoriais.wordpress.com/2016/04/12/controle-de-versao-localcentralizado-ou-distribuido/</w:t>
        </w:r>
      </w:hyperlink>
    </w:p>
    <w:p w:rsidR="00D214CE" w:rsidRDefault="00D214CE" w:rsidP="00D214CE">
      <w:pPr>
        <w:rPr>
          <w:rFonts w:asciiTheme="majorHAnsi" w:hAnsiTheme="majorHAnsi" w:cstheme="majorHAnsi"/>
          <w:sz w:val="32"/>
          <w:szCs w:val="32"/>
        </w:rPr>
      </w:pPr>
      <w:hyperlink r:id="rId25" w:history="1">
        <w:r w:rsidRPr="00F10B67">
          <w:rPr>
            <w:rStyle w:val="Hyperlink"/>
            <w:rFonts w:asciiTheme="majorHAnsi" w:hAnsiTheme="majorHAnsi" w:cstheme="majorHAnsi"/>
            <w:sz w:val="32"/>
            <w:szCs w:val="32"/>
          </w:rPr>
          <w:t>https://www.youtube.com/watch?v=IW3t-NC2LAA</w:t>
        </w:r>
      </w:hyperlink>
    </w:p>
    <w:p w:rsidR="00D214CE" w:rsidRDefault="00D214CE" w:rsidP="00D214CE">
      <w:pPr>
        <w:rPr>
          <w:rFonts w:asciiTheme="majorHAnsi" w:hAnsiTheme="majorHAnsi" w:cstheme="majorHAnsi"/>
          <w:sz w:val="32"/>
          <w:szCs w:val="32"/>
        </w:rPr>
      </w:pPr>
      <w:hyperlink r:id="rId26" w:history="1">
        <w:r w:rsidRPr="00F10B67">
          <w:rPr>
            <w:rStyle w:val="Hyperlink"/>
            <w:rFonts w:asciiTheme="majorHAnsi" w:hAnsiTheme="majorHAnsi" w:cstheme="majorHAnsi"/>
            <w:sz w:val="32"/>
            <w:szCs w:val="32"/>
          </w:rPr>
          <w:t>https://bitbucket.org/</w:t>
        </w:r>
      </w:hyperlink>
    </w:p>
    <w:p w:rsidR="00D214CE" w:rsidRDefault="00D214CE" w:rsidP="00D214CE">
      <w:pPr>
        <w:rPr>
          <w:rFonts w:asciiTheme="majorHAnsi" w:hAnsiTheme="majorHAnsi" w:cstheme="majorHAnsi"/>
          <w:sz w:val="32"/>
          <w:szCs w:val="32"/>
        </w:rPr>
      </w:pPr>
      <w:hyperlink r:id="rId27" w:history="1">
        <w:r w:rsidRPr="00F10B67">
          <w:rPr>
            <w:rStyle w:val="Hyperlink"/>
            <w:rFonts w:asciiTheme="majorHAnsi" w:hAnsiTheme="majorHAnsi" w:cstheme="majorHAnsi"/>
            <w:sz w:val="32"/>
            <w:szCs w:val="32"/>
          </w:rPr>
          <w:t>http://www.ramonduraes.net/2015/12/06/introduo-do-visual-studio-team-services/</w:t>
        </w:r>
      </w:hyperlink>
    </w:p>
    <w:p w:rsidR="00D214CE" w:rsidRDefault="00D214CE" w:rsidP="00D214CE">
      <w:pPr>
        <w:rPr>
          <w:rFonts w:asciiTheme="majorHAnsi" w:hAnsiTheme="majorHAnsi" w:cstheme="majorHAnsi"/>
          <w:sz w:val="32"/>
          <w:szCs w:val="32"/>
        </w:rPr>
      </w:pPr>
      <w:hyperlink r:id="rId28" w:history="1">
        <w:r w:rsidRPr="00F10B67">
          <w:rPr>
            <w:rStyle w:val="Hyperlink"/>
            <w:rFonts w:asciiTheme="majorHAnsi" w:hAnsiTheme="majorHAnsi" w:cstheme="majorHAnsi"/>
            <w:sz w:val="32"/>
            <w:szCs w:val="32"/>
          </w:rPr>
          <w:t>https://www.youtube.com/watch?v=j6sqmPQKkFQ</w:t>
        </w:r>
      </w:hyperlink>
    </w:p>
    <w:p w:rsidR="00D214CE" w:rsidRDefault="00D214CE" w:rsidP="00D214CE">
      <w:pPr>
        <w:rPr>
          <w:rFonts w:asciiTheme="majorHAnsi" w:hAnsiTheme="majorHAnsi" w:cstheme="majorHAnsi"/>
          <w:sz w:val="32"/>
          <w:szCs w:val="32"/>
        </w:rPr>
      </w:pPr>
      <w:hyperlink r:id="rId29" w:history="1">
        <w:r w:rsidRPr="00F10B67">
          <w:rPr>
            <w:rStyle w:val="Hyperlink"/>
            <w:rFonts w:asciiTheme="majorHAnsi" w:hAnsiTheme="majorHAnsi" w:cstheme="majorHAnsi"/>
            <w:sz w:val="32"/>
            <w:szCs w:val="32"/>
          </w:rPr>
          <w:t>https://pythonhosted.org/sc.dev.core/vcs/subversion.html</w:t>
        </w:r>
      </w:hyperlink>
    </w:p>
    <w:p w:rsidR="00D214CE" w:rsidRDefault="00D214CE" w:rsidP="00D214CE">
      <w:pPr>
        <w:rPr>
          <w:rFonts w:asciiTheme="majorHAnsi" w:hAnsiTheme="majorHAnsi" w:cstheme="majorHAnsi"/>
          <w:sz w:val="32"/>
          <w:szCs w:val="32"/>
        </w:rPr>
      </w:pPr>
      <w:hyperlink r:id="rId30" w:history="1">
        <w:r w:rsidRPr="00F10B67">
          <w:rPr>
            <w:rStyle w:val="Hyperlink"/>
            <w:rFonts w:asciiTheme="majorHAnsi" w:hAnsiTheme="majorHAnsi" w:cstheme="majorHAnsi"/>
            <w:sz w:val="32"/>
            <w:szCs w:val="32"/>
          </w:rPr>
          <w:t>https://pt.wikiversity.org/wiki/Subversion_-_SVN</w:t>
        </w:r>
      </w:hyperlink>
    </w:p>
    <w:p w:rsidR="00D214CE" w:rsidRDefault="00D214CE" w:rsidP="00D214CE">
      <w:pPr>
        <w:rPr>
          <w:rStyle w:val="Hyperlink"/>
          <w:rFonts w:asciiTheme="majorHAnsi" w:hAnsiTheme="majorHAnsi" w:cstheme="majorHAnsi"/>
          <w:sz w:val="32"/>
          <w:szCs w:val="32"/>
        </w:rPr>
      </w:pPr>
      <w:hyperlink r:id="rId31" w:history="1">
        <w:r w:rsidRPr="00F10B67">
          <w:rPr>
            <w:rStyle w:val="Hyperlink"/>
            <w:rFonts w:asciiTheme="majorHAnsi" w:hAnsiTheme="majorHAnsi" w:cstheme="majorHAnsi"/>
            <w:sz w:val="32"/>
            <w:szCs w:val="32"/>
          </w:rPr>
          <w:t>https://blog.pronus.io/posts/qual-a-melhor-ferramenta-de-controle-de-versao-subversion-git-ou-mercurial/</w:t>
        </w:r>
      </w:hyperlink>
    </w:p>
    <w:p w:rsidR="00D214CE" w:rsidRDefault="00D214CE" w:rsidP="00D214CE">
      <w:pPr>
        <w:rPr>
          <w:rFonts w:asciiTheme="majorHAnsi" w:hAnsiTheme="majorHAnsi" w:cstheme="majorHAnsi"/>
          <w:sz w:val="32"/>
          <w:szCs w:val="32"/>
        </w:rPr>
      </w:pPr>
      <w:hyperlink r:id="rId32" w:history="1">
        <w:r w:rsidRPr="00F01AC8">
          <w:rPr>
            <w:rStyle w:val="Hyperlink"/>
            <w:rFonts w:asciiTheme="majorHAnsi" w:hAnsiTheme="majorHAnsi" w:cstheme="majorHAnsi"/>
            <w:sz w:val="32"/>
            <w:szCs w:val="32"/>
          </w:rPr>
          <w:t>https://blog.rocketseat.com.br/iniciando-com-git-github/</w:t>
        </w:r>
      </w:hyperlink>
    </w:p>
    <w:p w:rsidR="00435C4C" w:rsidRDefault="00435C4C" w:rsidP="00435C4C">
      <w:pPr>
        <w:rPr>
          <w:rFonts w:asciiTheme="majorHAnsi" w:hAnsiTheme="majorHAnsi" w:cstheme="majorHAnsi"/>
          <w:sz w:val="32"/>
          <w:szCs w:val="32"/>
        </w:rPr>
      </w:pPr>
      <w:hyperlink r:id="rId33" w:history="1">
        <w:r w:rsidRPr="00F01AC8">
          <w:rPr>
            <w:rStyle w:val="Hyperlink"/>
            <w:rFonts w:asciiTheme="majorHAnsi" w:hAnsiTheme="majorHAnsi" w:cstheme="majorHAnsi"/>
            <w:sz w:val="32"/>
            <w:szCs w:val="32"/>
          </w:rPr>
          <w:t>https://www.alura.com.br/artigos/comecando-com-git-aprendendo-versionar</w:t>
        </w:r>
      </w:hyperlink>
    </w:p>
    <w:p w:rsidR="00D214CE" w:rsidRDefault="00435C4C" w:rsidP="00435C4C">
      <w:pPr>
        <w:rPr>
          <w:rFonts w:asciiTheme="majorHAnsi" w:hAnsiTheme="majorHAnsi" w:cstheme="majorHAnsi"/>
          <w:sz w:val="32"/>
          <w:szCs w:val="32"/>
        </w:rPr>
      </w:pPr>
      <w:hyperlink r:id="rId34" w:history="1">
        <w:r w:rsidRPr="00F01AC8">
          <w:rPr>
            <w:rStyle w:val="Hyperlink"/>
            <w:rFonts w:asciiTheme="majorHAnsi" w:hAnsiTheme="majorHAnsi" w:cstheme="majorHAnsi"/>
            <w:sz w:val="32"/>
            <w:szCs w:val="32"/>
          </w:rPr>
          <w:t>https://tableless.com.br/tudo-que-voce-queria-saber-sobre-git-e-github-mas-tinha-vergonha-de-perguntar/</w:t>
        </w:r>
      </w:hyperlink>
    </w:p>
    <w:p w:rsidR="00435C4C" w:rsidRDefault="00435C4C" w:rsidP="00435C4C">
      <w:pPr>
        <w:rPr>
          <w:rFonts w:asciiTheme="majorHAnsi" w:hAnsiTheme="majorHAnsi" w:cstheme="majorHAnsi"/>
          <w:sz w:val="32"/>
          <w:szCs w:val="32"/>
        </w:rPr>
      </w:pPr>
    </w:p>
    <w:p w:rsidR="00D214CE" w:rsidRPr="00DB0832" w:rsidRDefault="00D214CE" w:rsidP="00D664DD">
      <w:pPr>
        <w:spacing w:before="120" w:after="100" w:afterAutospacing="1"/>
        <w:jc w:val="both"/>
        <w:rPr>
          <w:rFonts w:ascii="Arial" w:eastAsia="Arial" w:hAnsi="Arial" w:cs="Arial"/>
          <w:sz w:val="24"/>
          <w:szCs w:val="24"/>
        </w:rPr>
      </w:pPr>
    </w:p>
    <w:sectPr w:rsidR="00D214CE" w:rsidRPr="00DB0832" w:rsidSect="001365F3">
      <w:footerReference w:type="default" r:id="rId35"/>
      <w:type w:val="oddPage"/>
      <w:pgSz w:w="11909" w:h="16834" w:code="9"/>
      <w:pgMar w:top="1701" w:right="1134" w:bottom="1134"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EB2" w:rsidRDefault="00961EB2">
      <w:r>
        <w:separator/>
      </w:r>
    </w:p>
  </w:endnote>
  <w:endnote w:type="continuationSeparator" w:id="0">
    <w:p w:rsidR="00961EB2" w:rsidRDefault="00961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01358"/>
      <w:docPartObj>
        <w:docPartGallery w:val="Page Numbers (Bottom of Page)"/>
        <w:docPartUnique/>
      </w:docPartObj>
    </w:sdtPr>
    <w:sdtEndPr>
      <w:rPr>
        <w:rFonts w:ascii="Arial" w:hAnsi="Arial" w:cs="Arial"/>
      </w:rPr>
    </w:sdtEndPr>
    <w:sdtContent>
      <w:p w:rsidR="00AF6027" w:rsidRPr="00AF6027" w:rsidRDefault="00AF6027">
        <w:pPr>
          <w:pStyle w:val="Rodap"/>
          <w:jc w:val="right"/>
          <w:rPr>
            <w:rFonts w:ascii="Arial" w:hAnsi="Arial" w:cs="Arial"/>
          </w:rPr>
        </w:pPr>
        <w:r w:rsidRPr="00AF6027">
          <w:rPr>
            <w:rFonts w:ascii="Arial" w:hAnsi="Arial" w:cs="Arial"/>
          </w:rPr>
          <w:fldChar w:fldCharType="begin"/>
        </w:r>
        <w:r w:rsidRPr="00AF6027">
          <w:rPr>
            <w:rFonts w:ascii="Arial" w:hAnsi="Arial" w:cs="Arial"/>
          </w:rPr>
          <w:instrText>PAGE   \* MERGEFORMAT</w:instrText>
        </w:r>
        <w:r w:rsidRPr="00AF6027">
          <w:rPr>
            <w:rFonts w:ascii="Arial" w:hAnsi="Arial" w:cs="Arial"/>
          </w:rPr>
          <w:fldChar w:fldCharType="separate"/>
        </w:r>
        <w:r w:rsidR="006A593E">
          <w:rPr>
            <w:rFonts w:ascii="Arial" w:hAnsi="Arial" w:cs="Arial"/>
            <w:noProof/>
          </w:rPr>
          <w:t>10</w:t>
        </w:r>
        <w:r w:rsidRPr="00AF6027">
          <w:rPr>
            <w:rFonts w:ascii="Arial" w:hAnsi="Arial" w:cs="Arial"/>
          </w:rPr>
          <w:fldChar w:fldCharType="end"/>
        </w:r>
      </w:p>
    </w:sdtContent>
  </w:sdt>
  <w:p w:rsidR="00FB19CE" w:rsidRDefault="00FB19C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EB2" w:rsidRDefault="00961EB2">
      <w:r>
        <w:separator/>
      </w:r>
    </w:p>
  </w:footnote>
  <w:footnote w:type="continuationSeparator" w:id="0">
    <w:p w:rsidR="00961EB2" w:rsidRDefault="00961E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suff w:val="nothing"/>
      <w:lvlText w:val="%1-"/>
      <w:lvlJc w:val="left"/>
      <w:pPr>
        <w:ind w:left="375" w:hanging="375"/>
      </w:pPr>
    </w:lvl>
    <w:lvl w:ilvl="1">
      <w:start w:val="1"/>
      <w:numFmt w:val="decimal"/>
      <w:suff w:val="nothing"/>
      <w:lvlText w:val="%2."/>
      <w:lvlJc w:val="left"/>
      <w:pPr>
        <w:ind w:left="567" w:hanging="283"/>
      </w:pPr>
    </w:lvl>
    <w:lvl w:ilvl="2">
      <w:start w:val="1"/>
      <w:numFmt w:val="decimal"/>
      <w:suff w:val="nothing"/>
      <w:lvlText w:val="%3."/>
      <w:lvlJc w:val="left"/>
      <w:pPr>
        <w:ind w:left="850" w:hanging="283"/>
      </w:pPr>
    </w:lvl>
    <w:lvl w:ilvl="3">
      <w:start w:val="1"/>
      <w:numFmt w:val="decimal"/>
      <w:suff w:val="nothing"/>
      <w:lvlText w:val="%4."/>
      <w:lvlJc w:val="left"/>
      <w:pPr>
        <w:ind w:left="1134" w:hanging="283"/>
      </w:pPr>
    </w:lvl>
    <w:lvl w:ilvl="4">
      <w:start w:val="1"/>
      <w:numFmt w:val="decimal"/>
      <w:suff w:val="nothing"/>
      <w:lvlText w:val="%5."/>
      <w:lvlJc w:val="left"/>
      <w:pPr>
        <w:ind w:left="1417" w:hanging="283"/>
      </w:pPr>
    </w:lvl>
    <w:lvl w:ilvl="5">
      <w:start w:val="1"/>
      <w:numFmt w:val="decimal"/>
      <w:suff w:val="nothing"/>
      <w:lvlText w:val="%6."/>
      <w:lvlJc w:val="left"/>
      <w:pPr>
        <w:ind w:left="1701" w:hanging="283"/>
      </w:pPr>
    </w:lvl>
    <w:lvl w:ilvl="6">
      <w:start w:val="1"/>
      <w:numFmt w:val="decimal"/>
      <w:suff w:val="nothing"/>
      <w:lvlText w:val="%7."/>
      <w:lvlJc w:val="left"/>
      <w:pPr>
        <w:ind w:left="1984" w:hanging="283"/>
      </w:pPr>
    </w:lvl>
    <w:lvl w:ilvl="7">
      <w:start w:val="1"/>
      <w:numFmt w:val="decimal"/>
      <w:suff w:val="nothing"/>
      <w:lvlText w:val="%8."/>
      <w:lvlJc w:val="left"/>
      <w:pPr>
        <w:ind w:left="2268" w:hanging="283"/>
      </w:pPr>
    </w:lvl>
    <w:lvl w:ilvl="8">
      <w:start w:val="1"/>
      <w:numFmt w:val="decimal"/>
      <w:suff w:val="nothing"/>
      <w:lvlText w:val="%9."/>
      <w:lvlJc w:val="left"/>
      <w:pPr>
        <w:ind w:left="2551" w:hanging="283"/>
      </w:pPr>
    </w:lvl>
  </w:abstractNum>
  <w:abstractNum w:abstractNumId="1" w15:restartNumberingAfterBreak="0">
    <w:nsid w:val="00000002"/>
    <w:multiLevelType w:val="singleLevel"/>
    <w:tmpl w:val="00000002"/>
    <w:name w:val="WW8Num6"/>
    <w:lvl w:ilvl="0">
      <w:start w:val="1"/>
      <w:numFmt w:val="decimal"/>
      <w:lvlText w:val="%1."/>
      <w:lvlJc w:val="left"/>
      <w:pPr>
        <w:tabs>
          <w:tab w:val="num" w:pos="360"/>
        </w:tabs>
      </w:pPr>
    </w:lvl>
  </w:abstractNum>
  <w:abstractNum w:abstractNumId="2" w15:restartNumberingAfterBreak="0">
    <w:nsid w:val="00000003"/>
    <w:multiLevelType w:val="singleLevel"/>
    <w:tmpl w:val="00000003"/>
    <w:name w:val="WW8Num7"/>
    <w:lvl w:ilvl="0">
      <w:start w:val="1"/>
      <w:numFmt w:val="decimal"/>
      <w:lvlText w:val="%1."/>
      <w:lvlJc w:val="left"/>
      <w:pPr>
        <w:tabs>
          <w:tab w:val="num" w:pos="360"/>
        </w:tabs>
      </w:pPr>
    </w:lvl>
  </w:abstractNum>
  <w:abstractNum w:abstractNumId="3" w15:restartNumberingAfterBreak="0">
    <w:nsid w:val="00000004"/>
    <w:multiLevelType w:val="singleLevel"/>
    <w:tmpl w:val="00000004"/>
    <w:name w:val="WW8Num9"/>
    <w:lvl w:ilvl="0">
      <w:start w:val="1"/>
      <w:numFmt w:val="decimal"/>
      <w:lvlText w:val="%1."/>
      <w:lvlJc w:val="left"/>
      <w:pPr>
        <w:tabs>
          <w:tab w:val="num" w:pos="360"/>
        </w:tabs>
      </w:pPr>
    </w:lvl>
  </w:abstractNum>
  <w:abstractNum w:abstractNumId="4" w15:restartNumberingAfterBreak="0">
    <w:nsid w:val="00000005"/>
    <w:multiLevelType w:val="singleLevel"/>
    <w:tmpl w:val="00000005"/>
    <w:name w:val="WW8Num10"/>
    <w:lvl w:ilvl="0">
      <w:start w:val="1"/>
      <w:numFmt w:val="bullet"/>
      <w:lvlText w:val="·"/>
      <w:lvlJc w:val="left"/>
      <w:pPr>
        <w:tabs>
          <w:tab w:val="num" w:pos="360"/>
        </w:tabs>
      </w:pPr>
      <w:rPr>
        <w:rFonts w:ascii="Symbol" w:hAnsi="Symbol"/>
      </w:rPr>
    </w:lvl>
  </w:abstractNum>
  <w:abstractNum w:abstractNumId="5" w15:restartNumberingAfterBreak="0">
    <w:nsid w:val="00000006"/>
    <w:multiLevelType w:val="singleLevel"/>
    <w:tmpl w:val="00000006"/>
    <w:name w:val="WW8Num11"/>
    <w:lvl w:ilvl="0">
      <w:start w:val="1"/>
      <w:numFmt w:val="decimal"/>
      <w:lvlText w:val="%1."/>
      <w:lvlJc w:val="left"/>
      <w:pPr>
        <w:tabs>
          <w:tab w:val="num" w:pos="360"/>
        </w:tabs>
      </w:pPr>
    </w:lvl>
  </w:abstractNum>
  <w:abstractNum w:abstractNumId="6" w15:restartNumberingAfterBreak="0">
    <w:nsid w:val="00000007"/>
    <w:multiLevelType w:val="singleLevel"/>
    <w:tmpl w:val="00000007"/>
    <w:name w:val="WW8Num15"/>
    <w:lvl w:ilvl="0">
      <w:start w:val="1"/>
      <w:numFmt w:val="decimal"/>
      <w:lvlText w:val="%1."/>
      <w:lvlJc w:val="left"/>
      <w:pPr>
        <w:tabs>
          <w:tab w:val="num" w:pos="360"/>
        </w:tabs>
      </w:pPr>
    </w:lvl>
  </w:abstractNum>
  <w:abstractNum w:abstractNumId="7" w15:restartNumberingAfterBreak="0">
    <w:nsid w:val="00000008"/>
    <w:multiLevelType w:val="singleLevel"/>
    <w:tmpl w:val="00000008"/>
    <w:name w:val="WW8Num19"/>
    <w:lvl w:ilvl="0">
      <w:start w:val="1"/>
      <w:numFmt w:val="decimal"/>
      <w:lvlText w:val="%1."/>
      <w:lvlJc w:val="left"/>
      <w:pPr>
        <w:tabs>
          <w:tab w:val="num" w:pos="360"/>
        </w:tabs>
      </w:pPr>
    </w:lvl>
  </w:abstractNum>
  <w:abstractNum w:abstractNumId="8" w15:restartNumberingAfterBreak="0">
    <w:nsid w:val="0000000A"/>
    <w:multiLevelType w:val="singleLevel"/>
    <w:tmpl w:val="0000000A"/>
    <w:name w:val="WW8Num21"/>
    <w:lvl w:ilvl="0">
      <w:start w:val="1"/>
      <w:numFmt w:val="decimal"/>
      <w:lvlText w:val="%1."/>
      <w:lvlJc w:val="left"/>
      <w:pPr>
        <w:tabs>
          <w:tab w:val="num" w:pos="360"/>
        </w:tabs>
      </w:pPr>
    </w:lvl>
  </w:abstractNum>
  <w:abstractNum w:abstractNumId="9" w15:restartNumberingAfterBreak="0">
    <w:nsid w:val="0000000F"/>
    <w:multiLevelType w:val="singleLevel"/>
    <w:tmpl w:val="0000000F"/>
    <w:name w:val="WW8Num29"/>
    <w:lvl w:ilvl="0">
      <w:start w:val="1"/>
      <w:numFmt w:val="decimal"/>
      <w:lvlText w:val="%1."/>
      <w:lvlJc w:val="left"/>
      <w:pPr>
        <w:tabs>
          <w:tab w:val="num" w:pos="360"/>
        </w:tabs>
      </w:pPr>
    </w:lvl>
  </w:abstractNum>
  <w:abstractNum w:abstractNumId="10" w15:restartNumberingAfterBreak="0">
    <w:nsid w:val="00000010"/>
    <w:multiLevelType w:val="singleLevel"/>
    <w:tmpl w:val="00000010"/>
    <w:name w:val="WW8Num31"/>
    <w:lvl w:ilvl="0">
      <w:start w:val="1"/>
      <w:numFmt w:val="decimal"/>
      <w:lvlText w:val="%1."/>
      <w:lvlJc w:val="left"/>
      <w:pPr>
        <w:tabs>
          <w:tab w:val="num" w:pos="360"/>
        </w:tabs>
      </w:pPr>
    </w:lvl>
  </w:abstractNum>
  <w:abstractNum w:abstractNumId="11" w15:restartNumberingAfterBreak="0">
    <w:nsid w:val="00000011"/>
    <w:multiLevelType w:val="singleLevel"/>
    <w:tmpl w:val="00000011"/>
    <w:name w:val="WW8Num33"/>
    <w:lvl w:ilvl="0">
      <w:start w:val="1"/>
      <w:numFmt w:val="decimal"/>
      <w:lvlText w:val="%1."/>
      <w:lvlJc w:val="left"/>
      <w:pPr>
        <w:tabs>
          <w:tab w:val="num" w:pos="360"/>
        </w:tabs>
      </w:pPr>
    </w:lvl>
  </w:abstractNum>
  <w:abstractNum w:abstractNumId="12" w15:restartNumberingAfterBreak="0">
    <w:nsid w:val="00000012"/>
    <w:multiLevelType w:val="singleLevel"/>
    <w:tmpl w:val="00000012"/>
    <w:name w:val="WW8Num35"/>
    <w:lvl w:ilvl="0">
      <w:start w:val="1"/>
      <w:numFmt w:val="lowerLetter"/>
      <w:lvlText w:val="%1)"/>
      <w:lvlJc w:val="left"/>
      <w:pPr>
        <w:tabs>
          <w:tab w:val="num" w:pos="1368"/>
        </w:tabs>
      </w:pPr>
    </w:lvl>
  </w:abstractNum>
  <w:abstractNum w:abstractNumId="13" w15:restartNumberingAfterBreak="0">
    <w:nsid w:val="00000013"/>
    <w:multiLevelType w:val="singleLevel"/>
    <w:tmpl w:val="00000013"/>
    <w:name w:val="WW8Num36"/>
    <w:lvl w:ilvl="0">
      <w:start w:val="1"/>
      <w:numFmt w:val="decimal"/>
      <w:lvlText w:val="%1."/>
      <w:lvlJc w:val="left"/>
      <w:pPr>
        <w:tabs>
          <w:tab w:val="num" w:pos="360"/>
        </w:tabs>
      </w:pPr>
    </w:lvl>
  </w:abstractNum>
  <w:abstractNum w:abstractNumId="14" w15:restartNumberingAfterBreak="0">
    <w:nsid w:val="00000014"/>
    <w:multiLevelType w:val="singleLevel"/>
    <w:tmpl w:val="00000014"/>
    <w:name w:val="WW8Num38"/>
    <w:lvl w:ilvl="0">
      <w:start w:val="1"/>
      <w:numFmt w:val="decimal"/>
      <w:lvlText w:val="%1."/>
      <w:lvlJc w:val="left"/>
      <w:pPr>
        <w:tabs>
          <w:tab w:val="num" w:pos="360"/>
        </w:tabs>
      </w:pPr>
    </w:lvl>
  </w:abstractNum>
  <w:abstractNum w:abstractNumId="15" w15:restartNumberingAfterBreak="0">
    <w:nsid w:val="00000015"/>
    <w:multiLevelType w:val="singleLevel"/>
    <w:tmpl w:val="00000015"/>
    <w:name w:val="WW8Num40"/>
    <w:lvl w:ilvl="0">
      <w:start w:val="1"/>
      <w:numFmt w:val="decimal"/>
      <w:lvlText w:val="%1)"/>
      <w:lvlJc w:val="left"/>
      <w:pPr>
        <w:tabs>
          <w:tab w:val="num" w:pos="2484"/>
        </w:tabs>
      </w:pPr>
    </w:lvl>
  </w:abstractNum>
  <w:abstractNum w:abstractNumId="16" w15:restartNumberingAfterBreak="0">
    <w:nsid w:val="00000016"/>
    <w:multiLevelType w:val="singleLevel"/>
    <w:tmpl w:val="00000016"/>
    <w:name w:val="WW8Num41"/>
    <w:lvl w:ilvl="0">
      <w:start w:val="1"/>
      <w:numFmt w:val="decimal"/>
      <w:lvlText w:val="%1."/>
      <w:lvlJc w:val="left"/>
      <w:pPr>
        <w:tabs>
          <w:tab w:val="num" w:pos="360"/>
        </w:tabs>
      </w:pPr>
    </w:lvl>
  </w:abstractNum>
  <w:abstractNum w:abstractNumId="17" w15:restartNumberingAfterBreak="0">
    <w:nsid w:val="00000017"/>
    <w:multiLevelType w:val="singleLevel"/>
    <w:tmpl w:val="00000017"/>
    <w:name w:val="WW8Num44"/>
    <w:lvl w:ilvl="0">
      <w:start w:val="1"/>
      <w:numFmt w:val="lowerLetter"/>
      <w:lvlText w:val="%1)"/>
      <w:lvlJc w:val="left"/>
      <w:pPr>
        <w:tabs>
          <w:tab w:val="num" w:pos="1065"/>
        </w:tabs>
      </w:pPr>
    </w:lvl>
  </w:abstractNum>
  <w:abstractNum w:abstractNumId="18" w15:restartNumberingAfterBreak="0">
    <w:nsid w:val="01D509BB"/>
    <w:multiLevelType w:val="hybridMultilevel"/>
    <w:tmpl w:val="F538F5A4"/>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9" w15:restartNumberingAfterBreak="0">
    <w:nsid w:val="07266685"/>
    <w:multiLevelType w:val="hybridMultilevel"/>
    <w:tmpl w:val="A74C92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0832294E"/>
    <w:multiLevelType w:val="multilevel"/>
    <w:tmpl w:val="BE2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941AFC"/>
    <w:multiLevelType w:val="multilevel"/>
    <w:tmpl w:val="BE2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8A0DC6"/>
    <w:multiLevelType w:val="hybridMultilevel"/>
    <w:tmpl w:val="96F6C44E"/>
    <w:lvl w:ilvl="0" w:tplc="C3E82428">
      <w:start w:val="1"/>
      <w:numFmt w:val="decimal"/>
      <w:lvlText w:val="%1)"/>
      <w:lvlJc w:val="left"/>
      <w:pPr>
        <w:tabs>
          <w:tab w:val="num" w:pos="360"/>
        </w:tabs>
        <w:ind w:left="360" w:hanging="360"/>
      </w:pPr>
      <w:rPr>
        <w:rFonts w:hint="default"/>
      </w:rPr>
    </w:lvl>
    <w:lvl w:ilvl="1" w:tplc="5E58DB5E">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13ED2F3D"/>
    <w:multiLevelType w:val="hybridMultilevel"/>
    <w:tmpl w:val="FD4A8B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3D72B76"/>
    <w:multiLevelType w:val="multilevel"/>
    <w:tmpl w:val="1BFC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864DD3"/>
    <w:multiLevelType w:val="hybridMultilevel"/>
    <w:tmpl w:val="B08C7E06"/>
    <w:lvl w:ilvl="0" w:tplc="5E58DB5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3513E58"/>
    <w:multiLevelType w:val="hybridMultilevel"/>
    <w:tmpl w:val="D180AC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85D6DE3"/>
    <w:multiLevelType w:val="hybridMultilevel"/>
    <w:tmpl w:val="F9A24B9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8" w15:restartNumberingAfterBreak="0">
    <w:nsid w:val="49A21924"/>
    <w:multiLevelType w:val="multilevel"/>
    <w:tmpl w:val="853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553291"/>
    <w:multiLevelType w:val="multilevel"/>
    <w:tmpl w:val="6864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9A7FC5"/>
    <w:multiLevelType w:val="hybridMultilevel"/>
    <w:tmpl w:val="2FBCC37A"/>
    <w:lvl w:ilvl="0" w:tplc="E466CE98">
      <w:start w:val="1"/>
      <w:numFmt w:val="decimal"/>
      <w:pStyle w:val="SemEspaamento"/>
      <w:lvlText w:val="%1."/>
      <w:lvlJc w:val="left"/>
      <w:pPr>
        <w:ind w:left="568" w:hanging="284"/>
      </w:pPr>
      <w:rPr>
        <w:rFonts w:hint="default"/>
      </w:rPr>
    </w:lvl>
    <w:lvl w:ilvl="1" w:tplc="04160019" w:tentative="1">
      <w:start w:val="1"/>
      <w:numFmt w:val="lowerLetter"/>
      <w:lvlText w:val="%2."/>
      <w:lvlJc w:val="left"/>
      <w:pPr>
        <w:ind w:left="-1254" w:hanging="360"/>
      </w:pPr>
    </w:lvl>
    <w:lvl w:ilvl="2" w:tplc="0416001B" w:tentative="1">
      <w:start w:val="1"/>
      <w:numFmt w:val="lowerRoman"/>
      <w:lvlText w:val="%3."/>
      <w:lvlJc w:val="right"/>
      <w:pPr>
        <w:ind w:left="-534" w:hanging="180"/>
      </w:pPr>
    </w:lvl>
    <w:lvl w:ilvl="3" w:tplc="0416000F" w:tentative="1">
      <w:start w:val="1"/>
      <w:numFmt w:val="decimal"/>
      <w:lvlText w:val="%4."/>
      <w:lvlJc w:val="left"/>
      <w:pPr>
        <w:ind w:left="186" w:hanging="360"/>
      </w:pPr>
    </w:lvl>
    <w:lvl w:ilvl="4" w:tplc="04160019" w:tentative="1">
      <w:start w:val="1"/>
      <w:numFmt w:val="lowerLetter"/>
      <w:lvlText w:val="%5."/>
      <w:lvlJc w:val="left"/>
      <w:pPr>
        <w:ind w:left="906" w:hanging="360"/>
      </w:pPr>
    </w:lvl>
    <w:lvl w:ilvl="5" w:tplc="0416001B" w:tentative="1">
      <w:start w:val="1"/>
      <w:numFmt w:val="lowerRoman"/>
      <w:lvlText w:val="%6."/>
      <w:lvlJc w:val="right"/>
      <w:pPr>
        <w:ind w:left="1626" w:hanging="180"/>
      </w:pPr>
    </w:lvl>
    <w:lvl w:ilvl="6" w:tplc="0416000F" w:tentative="1">
      <w:start w:val="1"/>
      <w:numFmt w:val="decimal"/>
      <w:lvlText w:val="%7."/>
      <w:lvlJc w:val="left"/>
      <w:pPr>
        <w:ind w:left="2346" w:hanging="360"/>
      </w:pPr>
    </w:lvl>
    <w:lvl w:ilvl="7" w:tplc="04160019" w:tentative="1">
      <w:start w:val="1"/>
      <w:numFmt w:val="lowerLetter"/>
      <w:lvlText w:val="%8."/>
      <w:lvlJc w:val="left"/>
      <w:pPr>
        <w:ind w:left="3066" w:hanging="360"/>
      </w:pPr>
    </w:lvl>
    <w:lvl w:ilvl="8" w:tplc="0416001B" w:tentative="1">
      <w:start w:val="1"/>
      <w:numFmt w:val="lowerRoman"/>
      <w:lvlText w:val="%9."/>
      <w:lvlJc w:val="right"/>
      <w:pPr>
        <w:ind w:left="3786" w:hanging="180"/>
      </w:pPr>
    </w:lvl>
  </w:abstractNum>
  <w:abstractNum w:abstractNumId="31" w15:restartNumberingAfterBreak="0">
    <w:nsid w:val="63295A48"/>
    <w:multiLevelType w:val="hybridMultilevel"/>
    <w:tmpl w:val="879AB528"/>
    <w:lvl w:ilvl="0" w:tplc="5E58DB5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9C57753"/>
    <w:multiLevelType w:val="hybridMultilevel"/>
    <w:tmpl w:val="1CBCE0E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9CA46D0"/>
    <w:multiLevelType w:val="hybridMultilevel"/>
    <w:tmpl w:val="D52EF4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67A0AC2"/>
    <w:multiLevelType w:val="multilevel"/>
    <w:tmpl w:val="BA92247C"/>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432"/>
        </w:tabs>
        <w:ind w:left="4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7E3B617F"/>
    <w:multiLevelType w:val="hybridMultilevel"/>
    <w:tmpl w:val="2B769F2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4"/>
  </w:num>
  <w:num w:numId="2">
    <w:abstractNumId w:val="33"/>
  </w:num>
  <w:num w:numId="3">
    <w:abstractNumId w:val="18"/>
  </w:num>
  <w:num w:numId="4">
    <w:abstractNumId w:val="22"/>
  </w:num>
  <w:num w:numId="5">
    <w:abstractNumId w:val="35"/>
  </w:num>
  <w:num w:numId="6">
    <w:abstractNumId w:val="26"/>
  </w:num>
  <w:num w:numId="7">
    <w:abstractNumId w:val="34"/>
  </w:num>
  <w:num w:numId="8">
    <w:abstractNumId w:val="34"/>
  </w:num>
  <w:num w:numId="9">
    <w:abstractNumId w:val="23"/>
  </w:num>
  <w:num w:numId="10">
    <w:abstractNumId w:val="34"/>
  </w:num>
  <w:num w:numId="11">
    <w:abstractNumId w:val="32"/>
  </w:num>
  <w:num w:numId="12">
    <w:abstractNumId w:val="25"/>
  </w:num>
  <w:num w:numId="13">
    <w:abstractNumId w:val="31"/>
  </w:num>
  <w:num w:numId="14">
    <w:abstractNumId w:val="34"/>
  </w:num>
  <w:num w:numId="15">
    <w:abstractNumId w:val="34"/>
  </w:num>
  <w:num w:numId="16">
    <w:abstractNumId w:val="34"/>
  </w:num>
  <w:num w:numId="17">
    <w:abstractNumId w:val="34"/>
  </w:num>
  <w:num w:numId="18">
    <w:abstractNumId w:val="34"/>
  </w:num>
  <w:num w:numId="19">
    <w:abstractNumId w:val="34"/>
  </w:num>
  <w:num w:numId="20">
    <w:abstractNumId w:val="34"/>
  </w:num>
  <w:num w:numId="21">
    <w:abstractNumId w:val="19"/>
  </w:num>
  <w:num w:numId="22">
    <w:abstractNumId w:val="29"/>
  </w:num>
  <w:num w:numId="23">
    <w:abstractNumId w:val="34"/>
  </w:num>
  <w:num w:numId="24">
    <w:abstractNumId w:val="28"/>
  </w:num>
  <w:num w:numId="25">
    <w:abstractNumId w:val="34"/>
  </w:num>
  <w:num w:numId="26">
    <w:abstractNumId w:val="34"/>
  </w:num>
  <w:num w:numId="27">
    <w:abstractNumId w:val="34"/>
  </w:num>
  <w:num w:numId="28">
    <w:abstractNumId w:val="34"/>
  </w:num>
  <w:num w:numId="29">
    <w:abstractNumId w:val="34"/>
  </w:num>
  <w:num w:numId="30">
    <w:abstractNumId w:val="34"/>
  </w:num>
  <w:num w:numId="31">
    <w:abstractNumId w:val="34"/>
  </w:num>
  <w:num w:numId="32">
    <w:abstractNumId w:val="34"/>
  </w:num>
  <w:num w:numId="33">
    <w:abstractNumId w:val="34"/>
  </w:num>
  <w:num w:numId="34">
    <w:abstractNumId w:val="34"/>
  </w:num>
  <w:num w:numId="35">
    <w:abstractNumId w:val="24"/>
  </w:num>
  <w:num w:numId="36">
    <w:abstractNumId w:val="20"/>
  </w:num>
  <w:num w:numId="37">
    <w:abstractNumId w:val="21"/>
  </w:num>
  <w:num w:numId="38">
    <w:abstractNumId w:val="34"/>
  </w:num>
  <w:num w:numId="39">
    <w:abstractNumId w:val="34"/>
  </w:num>
  <w:num w:numId="40">
    <w:abstractNumId w:val="34"/>
  </w:num>
  <w:num w:numId="41">
    <w:abstractNumId w:val="30"/>
  </w:num>
  <w:num w:numId="42">
    <w:abstractNumId w:val="2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F08"/>
    <w:rsid w:val="00011867"/>
    <w:rsid w:val="0002297A"/>
    <w:rsid w:val="00025354"/>
    <w:rsid w:val="00033CF2"/>
    <w:rsid w:val="000409C0"/>
    <w:rsid w:val="00043527"/>
    <w:rsid w:val="000622EC"/>
    <w:rsid w:val="000678F0"/>
    <w:rsid w:val="00072EF1"/>
    <w:rsid w:val="00087A7E"/>
    <w:rsid w:val="00087E0B"/>
    <w:rsid w:val="00091DD2"/>
    <w:rsid w:val="0009206A"/>
    <w:rsid w:val="000A27DD"/>
    <w:rsid w:val="000B7D65"/>
    <w:rsid w:val="000F4638"/>
    <w:rsid w:val="00101A92"/>
    <w:rsid w:val="00112974"/>
    <w:rsid w:val="001145DA"/>
    <w:rsid w:val="00115900"/>
    <w:rsid w:val="00116E33"/>
    <w:rsid w:val="00120949"/>
    <w:rsid w:val="00120B73"/>
    <w:rsid w:val="00124A81"/>
    <w:rsid w:val="001365F3"/>
    <w:rsid w:val="001464FE"/>
    <w:rsid w:val="00153BF5"/>
    <w:rsid w:val="00155AB1"/>
    <w:rsid w:val="00155E0D"/>
    <w:rsid w:val="00157992"/>
    <w:rsid w:val="001629E5"/>
    <w:rsid w:val="001630F7"/>
    <w:rsid w:val="00174331"/>
    <w:rsid w:val="001753BA"/>
    <w:rsid w:val="00177771"/>
    <w:rsid w:val="00177933"/>
    <w:rsid w:val="0019373D"/>
    <w:rsid w:val="0019555C"/>
    <w:rsid w:val="001A21F8"/>
    <w:rsid w:val="001B3C8C"/>
    <w:rsid w:val="001B3DD1"/>
    <w:rsid w:val="001B3F08"/>
    <w:rsid w:val="001B4EE6"/>
    <w:rsid w:val="001C2D43"/>
    <w:rsid w:val="001C65D6"/>
    <w:rsid w:val="001C6E2A"/>
    <w:rsid w:val="001C72B3"/>
    <w:rsid w:val="001D1A07"/>
    <w:rsid w:val="001D35E6"/>
    <w:rsid w:val="001E1F1E"/>
    <w:rsid w:val="001E3382"/>
    <w:rsid w:val="001E4D34"/>
    <w:rsid w:val="001E7590"/>
    <w:rsid w:val="001F028C"/>
    <w:rsid w:val="001F092C"/>
    <w:rsid w:val="001F0CDA"/>
    <w:rsid w:val="001F2A61"/>
    <w:rsid w:val="001F6F49"/>
    <w:rsid w:val="00200807"/>
    <w:rsid w:val="002046AD"/>
    <w:rsid w:val="00222567"/>
    <w:rsid w:val="002237D1"/>
    <w:rsid w:val="0024137C"/>
    <w:rsid w:val="002475F4"/>
    <w:rsid w:val="00247EC9"/>
    <w:rsid w:val="00271714"/>
    <w:rsid w:val="00275C52"/>
    <w:rsid w:val="002763AD"/>
    <w:rsid w:val="00282E5E"/>
    <w:rsid w:val="00282FE8"/>
    <w:rsid w:val="00284AB7"/>
    <w:rsid w:val="002859B7"/>
    <w:rsid w:val="00294C63"/>
    <w:rsid w:val="00296668"/>
    <w:rsid w:val="002B6BF0"/>
    <w:rsid w:val="002C20D4"/>
    <w:rsid w:val="002D395B"/>
    <w:rsid w:val="002D7608"/>
    <w:rsid w:val="002F0179"/>
    <w:rsid w:val="00324596"/>
    <w:rsid w:val="00343988"/>
    <w:rsid w:val="00360038"/>
    <w:rsid w:val="00360263"/>
    <w:rsid w:val="00367582"/>
    <w:rsid w:val="00367FB3"/>
    <w:rsid w:val="003850D4"/>
    <w:rsid w:val="003917F1"/>
    <w:rsid w:val="003A169E"/>
    <w:rsid w:val="003A388D"/>
    <w:rsid w:val="003B3168"/>
    <w:rsid w:val="003B3450"/>
    <w:rsid w:val="003B5F39"/>
    <w:rsid w:val="003C0504"/>
    <w:rsid w:val="003C3EEB"/>
    <w:rsid w:val="003F2D2C"/>
    <w:rsid w:val="003F3655"/>
    <w:rsid w:val="003F5548"/>
    <w:rsid w:val="0040040F"/>
    <w:rsid w:val="0040168A"/>
    <w:rsid w:val="00403D56"/>
    <w:rsid w:val="00405203"/>
    <w:rsid w:val="00405B3E"/>
    <w:rsid w:val="00415DB7"/>
    <w:rsid w:val="00432BF3"/>
    <w:rsid w:val="00435C4C"/>
    <w:rsid w:val="004523B8"/>
    <w:rsid w:val="00454B8D"/>
    <w:rsid w:val="00455322"/>
    <w:rsid w:val="004572A9"/>
    <w:rsid w:val="00462A4A"/>
    <w:rsid w:val="00463B23"/>
    <w:rsid w:val="0048210C"/>
    <w:rsid w:val="004857F3"/>
    <w:rsid w:val="00491FE5"/>
    <w:rsid w:val="00496B02"/>
    <w:rsid w:val="004A655C"/>
    <w:rsid w:val="004C494B"/>
    <w:rsid w:val="004C60A6"/>
    <w:rsid w:val="004D06FD"/>
    <w:rsid w:val="004D09A8"/>
    <w:rsid w:val="004E70F4"/>
    <w:rsid w:val="004F7F65"/>
    <w:rsid w:val="005113EE"/>
    <w:rsid w:val="00514D98"/>
    <w:rsid w:val="005313AC"/>
    <w:rsid w:val="005350D8"/>
    <w:rsid w:val="00535216"/>
    <w:rsid w:val="005376B5"/>
    <w:rsid w:val="00543926"/>
    <w:rsid w:val="005540B0"/>
    <w:rsid w:val="005568EC"/>
    <w:rsid w:val="00557987"/>
    <w:rsid w:val="00563834"/>
    <w:rsid w:val="00564C83"/>
    <w:rsid w:val="00565717"/>
    <w:rsid w:val="005738BF"/>
    <w:rsid w:val="005753DA"/>
    <w:rsid w:val="005814F1"/>
    <w:rsid w:val="0058313D"/>
    <w:rsid w:val="00591A06"/>
    <w:rsid w:val="005A06F9"/>
    <w:rsid w:val="005A0FAC"/>
    <w:rsid w:val="005A3BDD"/>
    <w:rsid w:val="005A72DC"/>
    <w:rsid w:val="005B1A69"/>
    <w:rsid w:val="005B247A"/>
    <w:rsid w:val="005B580E"/>
    <w:rsid w:val="005B73A9"/>
    <w:rsid w:val="005C2B1F"/>
    <w:rsid w:val="005D1841"/>
    <w:rsid w:val="005D5FFE"/>
    <w:rsid w:val="005D670E"/>
    <w:rsid w:val="005D6DFA"/>
    <w:rsid w:val="005E6461"/>
    <w:rsid w:val="005E6546"/>
    <w:rsid w:val="0060278E"/>
    <w:rsid w:val="00611A68"/>
    <w:rsid w:val="0061218A"/>
    <w:rsid w:val="00642A21"/>
    <w:rsid w:val="00642EA9"/>
    <w:rsid w:val="00650A7B"/>
    <w:rsid w:val="00650AA8"/>
    <w:rsid w:val="006544BE"/>
    <w:rsid w:val="006549FB"/>
    <w:rsid w:val="00657F58"/>
    <w:rsid w:val="00666D49"/>
    <w:rsid w:val="00673AD1"/>
    <w:rsid w:val="006750F2"/>
    <w:rsid w:val="00681921"/>
    <w:rsid w:val="0068703F"/>
    <w:rsid w:val="00687114"/>
    <w:rsid w:val="00687DC3"/>
    <w:rsid w:val="00696143"/>
    <w:rsid w:val="006A55A9"/>
    <w:rsid w:val="006A56D5"/>
    <w:rsid w:val="006A593E"/>
    <w:rsid w:val="006B177C"/>
    <w:rsid w:val="006B7D78"/>
    <w:rsid w:val="006D7AF8"/>
    <w:rsid w:val="006F0B1D"/>
    <w:rsid w:val="00700B07"/>
    <w:rsid w:val="0070534C"/>
    <w:rsid w:val="007549D1"/>
    <w:rsid w:val="00762833"/>
    <w:rsid w:val="00776748"/>
    <w:rsid w:val="0078015C"/>
    <w:rsid w:val="00781A49"/>
    <w:rsid w:val="00783BA9"/>
    <w:rsid w:val="007860AF"/>
    <w:rsid w:val="007A2450"/>
    <w:rsid w:val="007B06F6"/>
    <w:rsid w:val="007B24EA"/>
    <w:rsid w:val="007B37CA"/>
    <w:rsid w:val="007C15E5"/>
    <w:rsid w:val="007C47C3"/>
    <w:rsid w:val="007C5CE6"/>
    <w:rsid w:val="007D751C"/>
    <w:rsid w:val="007E1482"/>
    <w:rsid w:val="007F5629"/>
    <w:rsid w:val="00816986"/>
    <w:rsid w:val="008214BA"/>
    <w:rsid w:val="00836F08"/>
    <w:rsid w:val="00840FC5"/>
    <w:rsid w:val="00850CF9"/>
    <w:rsid w:val="008603B7"/>
    <w:rsid w:val="00860C0A"/>
    <w:rsid w:val="00862632"/>
    <w:rsid w:val="00863FAF"/>
    <w:rsid w:val="0086596B"/>
    <w:rsid w:val="00867700"/>
    <w:rsid w:val="00880A2D"/>
    <w:rsid w:val="00882447"/>
    <w:rsid w:val="0089148D"/>
    <w:rsid w:val="00896B76"/>
    <w:rsid w:val="0089756A"/>
    <w:rsid w:val="008B2CD4"/>
    <w:rsid w:val="008B354A"/>
    <w:rsid w:val="008C64BF"/>
    <w:rsid w:val="008E50FB"/>
    <w:rsid w:val="00904407"/>
    <w:rsid w:val="00921B1F"/>
    <w:rsid w:val="0092455A"/>
    <w:rsid w:val="00925857"/>
    <w:rsid w:val="00927B01"/>
    <w:rsid w:val="00931A6F"/>
    <w:rsid w:val="0094525D"/>
    <w:rsid w:val="00945B99"/>
    <w:rsid w:val="00957A6C"/>
    <w:rsid w:val="00961EB2"/>
    <w:rsid w:val="0096272E"/>
    <w:rsid w:val="00963E44"/>
    <w:rsid w:val="00987257"/>
    <w:rsid w:val="009A0E2E"/>
    <w:rsid w:val="009A46A9"/>
    <w:rsid w:val="009B648F"/>
    <w:rsid w:val="009C45E3"/>
    <w:rsid w:val="009C699F"/>
    <w:rsid w:val="009C78A4"/>
    <w:rsid w:val="009D1C62"/>
    <w:rsid w:val="009D3485"/>
    <w:rsid w:val="009E21F7"/>
    <w:rsid w:val="009E6C19"/>
    <w:rsid w:val="009F008F"/>
    <w:rsid w:val="009F4EA8"/>
    <w:rsid w:val="009F6576"/>
    <w:rsid w:val="009F7610"/>
    <w:rsid w:val="00A00D8B"/>
    <w:rsid w:val="00A00DFE"/>
    <w:rsid w:val="00A0354C"/>
    <w:rsid w:val="00A03C57"/>
    <w:rsid w:val="00A1192F"/>
    <w:rsid w:val="00A12AC8"/>
    <w:rsid w:val="00A22C5B"/>
    <w:rsid w:val="00A23B97"/>
    <w:rsid w:val="00A36BDB"/>
    <w:rsid w:val="00A5135E"/>
    <w:rsid w:val="00A57D72"/>
    <w:rsid w:val="00A660B5"/>
    <w:rsid w:val="00A75951"/>
    <w:rsid w:val="00A77069"/>
    <w:rsid w:val="00A8539E"/>
    <w:rsid w:val="00A92207"/>
    <w:rsid w:val="00A94E94"/>
    <w:rsid w:val="00AA04B9"/>
    <w:rsid w:val="00AA3CE3"/>
    <w:rsid w:val="00AB54CD"/>
    <w:rsid w:val="00AB56C1"/>
    <w:rsid w:val="00AB5A1C"/>
    <w:rsid w:val="00AC4F74"/>
    <w:rsid w:val="00AD3EF1"/>
    <w:rsid w:val="00AD6BBB"/>
    <w:rsid w:val="00AE4872"/>
    <w:rsid w:val="00AE6046"/>
    <w:rsid w:val="00AF6027"/>
    <w:rsid w:val="00B0203B"/>
    <w:rsid w:val="00B020AA"/>
    <w:rsid w:val="00B0655B"/>
    <w:rsid w:val="00B10451"/>
    <w:rsid w:val="00B17172"/>
    <w:rsid w:val="00B20F82"/>
    <w:rsid w:val="00B22ED6"/>
    <w:rsid w:val="00B26201"/>
    <w:rsid w:val="00B33FA9"/>
    <w:rsid w:val="00B34589"/>
    <w:rsid w:val="00B34B62"/>
    <w:rsid w:val="00B404CF"/>
    <w:rsid w:val="00B4453F"/>
    <w:rsid w:val="00B46316"/>
    <w:rsid w:val="00B463F8"/>
    <w:rsid w:val="00B46D8A"/>
    <w:rsid w:val="00B50FF2"/>
    <w:rsid w:val="00B52771"/>
    <w:rsid w:val="00B63D2A"/>
    <w:rsid w:val="00B71640"/>
    <w:rsid w:val="00B8057E"/>
    <w:rsid w:val="00B80F84"/>
    <w:rsid w:val="00B83076"/>
    <w:rsid w:val="00B8350E"/>
    <w:rsid w:val="00B84364"/>
    <w:rsid w:val="00B8730E"/>
    <w:rsid w:val="00B91A68"/>
    <w:rsid w:val="00BA50CE"/>
    <w:rsid w:val="00BA7675"/>
    <w:rsid w:val="00BB5678"/>
    <w:rsid w:val="00BB5CBD"/>
    <w:rsid w:val="00BC083D"/>
    <w:rsid w:val="00BC11AF"/>
    <w:rsid w:val="00BD5C8A"/>
    <w:rsid w:val="00BE05AD"/>
    <w:rsid w:val="00BE2AB5"/>
    <w:rsid w:val="00BE5C55"/>
    <w:rsid w:val="00C012DC"/>
    <w:rsid w:val="00C03258"/>
    <w:rsid w:val="00C20065"/>
    <w:rsid w:val="00C20BC6"/>
    <w:rsid w:val="00C248C9"/>
    <w:rsid w:val="00C406AE"/>
    <w:rsid w:val="00C42AA0"/>
    <w:rsid w:val="00C42BF5"/>
    <w:rsid w:val="00C42D7F"/>
    <w:rsid w:val="00C44F85"/>
    <w:rsid w:val="00C4505D"/>
    <w:rsid w:val="00C50E51"/>
    <w:rsid w:val="00C554EF"/>
    <w:rsid w:val="00C62590"/>
    <w:rsid w:val="00C722C7"/>
    <w:rsid w:val="00C80347"/>
    <w:rsid w:val="00C810CE"/>
    <w:rsid w:val="00C9340C"/>
    <w:rsid w:val="00C934EB"/>
    <w:rsid w:val="00CB0959"/>
    <w:rsid w:val="00CC3476"/>
    <w:rsid w:val="00CC3C1B"/>
    <w:rsid w:val="00CD7A5E"/>
    <w:rsid w:val="00CE0417"/>
    <w:rsid w:val="00CE6B57"/>
    <w:rsid w:val="00CF30E7"/>
    <w:rsid w:val="00D00381"/>
    <w:rsid w:val="00D00D71"/>
    <w:rsid w:val="00D0219F"/>
    <w:rsid w:val="00D056F8"/>
    <w:rsid w:val="00D069E6"/>
    <w:rsid w:val="00D105C7"/>
    <w:rsid w:val="00D14E62"/>
    <w:rsid w:val="00D214CE"/>
    <w:rsid w:val="00D25757"/>
    <w:rsid w:val="00D26ABD"/>
    <w:rsid w:val="00D26E7E"/>
    <w:rsid w:val="00D333EA"/>
    <w:rsid w:val="00D50EDC"/>
    <w:rsid w:val="00D54157"/>
    <w:rsid w:val="00D574CE"/>
    <w:rsid w:val="00D645C0"/>
    <w:rsid w:val="00D658CD"/>
    <w:rsid w:val="00D664DD"/>
    <w:rsid w:val="00D80962"/>
    <w:rsid w:val="00D844ED"/>
    <w:rsid w:val="00D8719C"/>
    <w:rsid w:val="00D92705"/>
    <w:rsid w:val="00D9659D"/>
    <w:rsid w:val="00DA0601"/>
    <w:rsid w:val="00DB0832"/>
    <w:rsid w:val="00DB25C7"/>
    <w:rsid w:val="00DB320D"/>
    <w:rsid w:val="00DD2C2B"/>
    <w:rsid w:val="00DE36EC"/>
    <w:rsid w:val="00DF6C74"/>
    <w:rsid w:val="00E06824"/>
    <w:rsid w:val="00E10A60"/>
    <w:rsid w:val="00E122A0"/>
    <w:rsid w:val="00E141AD"/>
    <w:rsid w:val="00E21B7D"/>
    <w:rsid w:val="00E22A3C"/>
    <w:rsid w:val="00E252E6"/>
    <w:rsid w:val="00E370DB"/>
    <w:rsid w:val="00E53F1B"/>
    <w:rsid w:val="00E55674"/>
    <w:rsid w:val="00E71F99"/>
    <w:rsid w:val="00E75D48"/>
    <w:rsid w:val="00E77640"/>
    <w:rsid w:val="00E81630"/>
    <w:rsid w:val="00E8229C"/>
    <w:rsid w:val="00E835DB"/>
    <w:rsid w:val="00E94AC7"/>
    <w:rsid w:val="00E95C2E"/>
    <w:rsid w:val="00EB1CCC"/>
    <w:rsid w:val="00EB3F8E"/>
    <w:rsid w:val="00EB44B0"/>
    <w:rsid w:val="00EC1561"/>
    <w:rsid w:val="00ED2850"/>
    <w:rsid w:val="00EE7002"/>
    <w:rsid w:val="00EF1D01"/>
    <w:rsid w:val="00EF5E3E"/>
    <w:rsid w:val="00EF6C30"/>
    <w:rsid w:val="00F05E52"/>
    <w:rsid w:val="00F25228"/>
    <w:rsid w:val="00F459F7"/>
    <w:rsid w:val="00F55F4C"/>
    <w:rsid w:val="00F64C03"/>
    <w:rsid w:val="00F67A82"/>
    <w:rsid w:val="00F72D71"/>
    <w:rsid w:val="00F85300"/>
    <w:rsid w:val="00F9440B"/>
    <w:rsid w:val="00F95A6F"/>
    <w:rsid w:val="00FA1B46"/>
    <w:rsid w:val="00FA1E52"/>
    <w:rsid w:val="00FB19CE"/>
    <w:rsid w:val="00FB5341"/>
    <w:rsid w:val="00FC42EC"/>
    <w:rsid w:val="00FC7BA3"/>
    <w:rsid w:val="00FD45A5"/>
    <w:rsid w:val="00FE2A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FBC9EB"/>
  <w15:chartTrackingRefBased/>
  <w15:docId w15:val="{049E934C-CDFB-4BA0-896E-CC8B56453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qFormat/>
    <w:pPr>
      <w:keepNext/>
      <w:numPr>
        <w:numId w:val="1"/>
      </w:numPr>
      <w:spacing w:before="240" w:after="60"/>
      <w:outlineLvl w:val="0"/>
    </w:pPr>
    <w:rPr>
      <w:rFonts w:ascii="Arial" w:hAnsi="Arial"/>
      <w:b/>
      <w:kern w:val="28"/>
      <w:sz w:val="28"/>
    </w:rPr>
  </w:style>
  <w:style w:type="paragraph" w:styleId="Ttulo2">
    <w:name w:val="heading 2"/>
    <w:basedOn w:val="Normal"/>
    <w:next w:val="Normal"/>
    <w:link w:val="Ttulo2Char"/>
    <w:qFormat/>
    <w:pPr>
      <w:keepNext/>
      <w:numPr>
        <w:ilvl w:val="1"/>
        <w:numId w:val="1"/>
      </w:numPr>
      <w:spacing w:before="240" w:after="60"/>
      <w:outlineLvl w:val="1"/>
    </w:pPr>
    <w:rPr>
      <w:rFonts w:ascii="Arial" w:hAnsi="Arial"/>
      <w:b/>
      <w:sz w:val="24"/>
    </w:rPr>
  </w:style>
  <w:style w:type="paragraph" w:styleId="Ttulo3">
    <w:name w:val="heading 3"/>
    <w:basedOn w:val="Normal"/>
    <w:next w:val="Normal"/>
    <w:qFormat/>
    <w:pPr>
      <w:keepNext/>
      <w:spacing w:before="240" w:after="60"/>
      <w:outlineLvl w:val="2"/>
    </w:pPr>
    <w:rPr>
      <w:rFonts w:ascii="Arial" w:hAnsi="Arial"/>
      <w:sz w:val="24"/>
    </w:rPr>
  </w:style>
  <w:style w:type="paragraph" w:styleId="Ttulo4">
    <w:name w:val="heading 4"/>
    <w:basedOn w:val="Normal"/>
    <w:next w:val="Normal"/>
    <w:qFormat/>
    <w:pPr>
      <w:keepNext/>
      <w:outlineLvl w:val="3"/>
    </w:pPr>
    <w:rPr>
      <w:b/>
      <w:bCs/>
      <w:sz w:val="24"/>
    </w:rPr>
  </w:style>
  <w:style w:type="paragraph" w:styleId="Ttulo5">
    <w:name w:val="heading 5"/>
    <w:basedOn w:val="Normal"/>
    <w:next w:val="Normal"/>
    <w:qFormat/>
    <w:pPr>
      <w:keepNext/>
      <w:jc w:val="both"/>
      <w:outlineLvl w:val="4"/>
    </w:pPr>
    <w:rPr>
      <w:b/>
      <w:sz w:val="24"/>
    </w:rPr>
  </w:style>
  <w:style w:type="paragraph" w:styleId="Ttulo6">
    <w:name w:val="heading 6"/>
    <w:basedOn w:val="Normal"/>
    <w:next w:val="Normal"/>
    <w:qFormat/>
    <w:pPr>
      <w:spacing w:before="240" w:after="60"/>
      <w:jc w:val="both"/>
      <w:outlineLvl w:val="5"/>
    </w:pPr>
    <w:rPr>
      <w:b/>
      <w:bCs/>
      <w:sz w:val="22"/>
      <w:szCs w:val="22"/>
    </w:rPr>
  </w:style>
  <w:style w:type="paragraph" w:styleId="Ttulo7">
    <w:name w:val="heading 7"/>
    <w:basedOn w:val="Normal"/>
    <w:next w:val="Normal"/>
    <w:qFormat/>
    <w:pPr>
      <w:spacing w:before="240" w:after="60"/>
      <w:jc w:val="both"/>
      <w:outlineLvl w:val="6"/>
    </w:pPr>
    <w:rPr>
      <w:sz w:val="24"/>
      <w:szCs w:val="24"/>
    </w:rPr>
  </w:style>
  <w:style w:type="paragraph" w:styleId="Ttulo8">
    <w:name w:val="heading 8"/>
    <w:basedOn w:val="Normal"/>
    <w:next w:val="Normal"/>
    <w:qFormat/>
    <w:pPr>
      <w:spacing w:before="240" w:after="60"/>
      <w:jc w:val="both"/>
      <w:outlineLvl w:val="7"/>
    </w:pPr>
    <w:rPr>
      <w:i/>
      <w:iCs/>
      <w:sz w:val="24"/>
      <w:szCs w:val="24"/>
    </w:rPr>
  </w:style>
  <w:style w:type="paragraph" w:styleId="Ttulo9">
    <w:name w:val="heading 9"/>
    <w:basedOn w:val="Normal"/>
    <w:next w:val="Normal"/>
    <w:qFormat/>
    <w:pPr>
      <w:spacing w:before="240" w:after="60"/>
      <w:jc w:val="both"/>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deilustraes">
    <w:name w:val="table of figures"/>
    <w:basedOn w:val="Normal"/>
    <w:next w:val="Normal"/>
    <w:semiHidden/>
    <w:pPr>
      <w:ind w:left="400" w:hanging="400"/>
    </w:pPr>
  </w:style>
  <w:style w:type="paragraph" w:styleId="Sumrio1">
    <w:name w:val="toc 1"/>
    <w:basedOn w:val="Normal"/>
    <w:next w:val="Normal"/>
    <w:autoRedefine/>
    <w:uiPriority w:val="39"/>
    <w:rPr>
      <w:rFonts w:ascii="Calibri" w:hAnsi="Calibri" w:cs="Arial"/>
      <w:caps/>
      <w:smallCaps/>
    </w:rPr>
  </w:style>
  <w:style w:type="paragraph" w:styleId="Sumrio2">
    <w:name w:val="toc 2"/>
    <w:basedOn w:val="Normal"/>
    <w:next w:val="Normal"/>
    <w:autoRedefine/>
    <w:uiPriority w:val="39"/>
    <w:pPr>
      <w:ind w:left="200"/>
    </w:pPr>
    <w:rPr>
      <w:smallCaps/>
    </w:rPr>
  </w:style>
  <w:style w:type="paragraph" w:styleId="Sumrio3">
    <w:name w:val="toc 3"/>
    <w:basedOn w:val="Normal"/>
    <w:next w:val="Normal"/>
    <w:autoRedefine/>
    <w:semiHidden/>
    <w:pPr>
      <w:ind w:left="400"/>
    </w:pPr>
    <w:rPr>
      <w:i/>
    </w:rPr>
  </w:style>
  <w:style w:type="paragraph" w:styleId="Sumrio4">
    <w:name w:val="toc 4"/>
    <w:basedOn w:val="Normal"/>
    <w:next w:val="Normal"/>
    <w:autoRedefine/>
    <w:semiHidden/>
    <w:pPr>
      <w:ind w:left="600"/>
    </w:pPr>
    <w:rPr>
      <w:sz w:val="18"/>
    </w:rPr>
  </w:style>
  <w:style w:type="paragraph" w:styleId="Sumrio5">
    <w:name w:val="toc 5"/>
    <w:basedOn w:val="Normal"/>
    <w:next w:val="Normal"/>
    <w:autoRedefine/>
    <w:semiHidden/>
    <w:pPr>
      <w:ind w:left="800"/>
    </w:pPr>
    <w:rPr>
      <w:sz w:val="18"/>
    </w:rPr>
  </w:style>
  <w:style w:type="paragraph" w:styleId="Sumrio6">
    <w:name w:val="toc 6"/>
    <w:basedOn w:val="Normal"/>
    <w:next w:val="Normal"/>
    <w:autoRedefine/>
    <w:semiHidden/>
    <w:pPr>
      <w:ind w:left="1000"/>
    </w:pPr>
    <w:rPr>
      <w:sz w:val="18"/>
    </w:rPr>
  </w:style>
  <w:style w:type="paragraph" w:styleId="Sumrio7">
    <w:name w:val="toc 7"/>
    <w:basedOn w:val="Normal"/>
    <w:next w:val="Normal"/>
    <w:autoRedefine/>
    <w:semiHidden/>
    <w:pPr>
      <w:ind w:left="1200"/>
    </w:pPr>
    <w:rPr>
      <w:sz w:val="18"/>
    </w:rPr>
  </w:style>
  <w:style w:type="paragraph" w:styleId="Sumrio8">
    <w:name w:val="toc 8"/>
    <w:basedOn w:val="Normal"/>
    <w:next w:val="Normal"/>
    <w:autoRedefine/>
    <w:semiHidden/>
    <w:pPr>
      <w:ind w:left="1400"/>
    </w:pPr>
    <w:rPr>
      <w:sz w:val="18"/>
    </w:rPr>
  </w:style>
  <w:style w:type="paragraph" w:styleId="Sumrio9">
    <w:name w:val="toc 9"/>
    <w:basedOn w:val="Normal"/>
    <w:next w:val="Normal"/>
    <w:autoRedefine/>
    <w:semiHidden/>
    <w:pPr>
      <w:ind w:left="1600"/>
    </w:pPr>
    <w:rPr>
      <w:sz w:val="18"/>
    </w:r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emiHidden/>
  </w:style>
  <w:style w:type="paragraph" w:styleId="Corpodetexto">
    <w:name w:val="Body Text"/>
    <w:basedOn w:val="Normal"/>
    <w:semiHidden/>
    <w:pPr>
      <w:jc w:val="both"/>
    </w:pPr>
    <w:rPr>
      <w:rFonts w:ascii="Arial" w:hAnsi="Arial"/>
      <w:sz w:val="22"/>
    </w:rPr>
  </w:style>
  <w:style w:type="paragraph" w:styleId="Corpodetexto2">
    <w:name w:val="Body Text 2"/>
    <w:basedOn w:val="Normal"/>
    <w:semiHidden/>
    <w:rPr>
      <w:rFonts w:ascii="Arial" w:hAnsi="Arial"/>
      <w:sz w:val="22"/>
    </w:rPr>
  </w:style>
  <w:style w:type="paragraph" w:styleId="Recuodecorpodetexto">
    <w:name w:val="Body Text Indent"/>
    <w:basedOn w:val="Normal"/>
    <w:semiHidden/>
    <w:pPr>
      <w:ind w:left="600"/>
    </w:pPr>
    <w:rPr>
      <w:rFonts w:ascii="Arial" w:hAnsi="Arial"/>
      <w:sz w:val="22"/>
    </w:rPr>
  </w:style>
  <w:style w:type="paragraph" w:styleId="Ttulo">
    <w:name w:val="Title"/>
    <w:basedOn w:val="Normal"/>
    <w:qFormat/>
    <w:pPr>
      <w:ind w:left="3540"/>
      <w:jc w:val="center"/>
    </w:pPr>
    <w:rPr>
      <w:rFonts w:ascii="Arial" w:hAnsi="Arial"/>
      <w:color w:val="000080"/>
      <w:sz w:val="24"/>
    </w:rPr>
  </w:style>
  <w:style w:type="paragraph" w:styleId="Recuodecorpodetexto2">
    <w:name w:val="Body Text Indent 2"/>
    <w:basedOn w:val="Normal"/>
    <w:semiHidden/>
    <w:pPr>
      <w:ind w:left="1416"/>
      <w:jc w:val="both"/>
    </w:pPr>
    <w:rPr>
      <w:rFonts w:ascii="Arial" w:hAnsi="Arial"/>
      <w:color w:val="000080"/>
      <w:sz w:val="22"/>
    </w:rPr>
  </w:style>
  <w:style w:type="paragraph" w:styleId="Recuodecorpodetexto3">
    <w:name w:val="Body Text Indent 3"/>
    <w:basedOn w:val="Normal"/>
    <w:semiHidden/>
    <w:pPr>
      <w:ind w:left="708"/>
    </w:pPr>
    <w:rPr>
      <w:rFonts w:ascii="Arial" w:hAnsi="Arial"/>
      <w:color w:val="000080"/>
      <w:sz w:val="22"/>
    </w:rPr>
  </w:style>
  <w:style w:type="paragraph" w:styleId="Textodenotaderodap">
    <w:name w:val="footnote text"/>
    <w:basedOn w:val="Normal"/>
    <w:semiHidden/>
  </w:style>
  <w:style w:type="character" w:styleId="Refdenotaderodap">
    <w:name w:val="footnote reference"/>
    <w:semiHidden/>
    <w:rPr>
      <w:vertAlign w:val="superscript"/>
    </w:rPr>
  </w:style>
  <w:style w:type="paragraph" w:customStyle="1" w:styleId="WW-Corpodetexto2">
    <w:name w:val="WW-Corpo de texto 2"/>
    <w:basedOn w:val="Normal"/>
    <w:pPr>
      <w:suppressAutoHyphens/>
    </w:pPr>
    <w:rPr>
      <w:rFonts w:ascii="Arial" w:hAnsi="Arial"/>
      <w:sz w:val="22"/>
      <w:lang w:eastAsia="ar-SA"/>
    </w:rPr>
  </w:style>
  <w:style w:type="paragraph" w:customStyle="1" w:styleId="WW-Recuodecorpodetexto3">
    <w:name w:val="WW-Recuo de corpo de texto 3"/>
    <w:basedOn w:val="Normal"/>
    <w:pPr>
      <w:suppressAutoHyphens/>
      <w:ind w:left="708"/>
    </w:pPr>
    <w:rPr>
      <w:rFonts w:ascii="Arial" w:hAnsi="Arial"/>
      <w:color w:val="000080"/>
      <w:sz w:val="22"/>
      <w:lang w:eastAsia="ar-SA"/>
    </w:rPr>
  </w:style>
  <w:style w:type="paragraph" w:styleId="PargrafodaLista">
    <w:name w:val="List Paragraph"/>
    <w:basedOn w:val="Normal"/>
    <w:uiPriority w:val="34"/>
    <w:qFormat/>
    <w:pPr>
      <w:ind w:left="708"/>
    </w:pPr>
  </w:style>
  <w:style w:type="paragraph" w:styleId="Textodenotadefim">
    <w:name w:val="endnote text"/>
    <w:basedOn w:val="Normal"/>
    <w:semiHidden/>
    <w:unhideWhenUsed/>
  </w:style>
  <w:style w:type="character" w:customStyle="1" w:styleId="CharChar1">
    <w:name w:val="Char Char1"/>
    <w:basedOn w:val="Fontepargpadro"/>
    <w:semiHidden/>
  </w:style>
  <w:style w:type="character" w:styleId="Refdenotadefim">
    <w:name w:val="endnote reference"/>
    <w:semiHidden/>
    <w:unhideWhenUsed/>
    <w:rPr>
      <w:vertAlign w:val="superscript"/>
    </w:rPr>
  </w:style>
  <w:style w:type="paragraph" w:styleId="Cabealho">
    <w:name w:val="header"/>
    <w:basedOn w:val="Normal"/>
    <w:unhideWhenUsed/>
    <w:pPr>
      <w:tabs>
        <w:tab w:val="center" w:pos="4252"/>
        <w:tab w:val="right" w:pos="8504"/>
      </w:tabs>
    </w:pPr>
  </w:style>
  <w:style w:type="character" w:customStyle="1" w:styleId="CharChar">
    <w:name w:val="Char Char"/>
    <w:basedOn w:val="Fontepargpadro"/>
    <w:semiHidden/>
  </w:style>
  <w:style w:type="character" w:customStyle="1" w:styleId="CharChar2">
    <w:name w:val="Char Char2"/>
    <w:basedOn w:val="Fontepargpadro"/>
  </w:style>
  <w:style w:type="paragraph" w:styleId="MapadoDocumento">
    <w:name w:val="Document Map"/>
    <w:basedOn w:val="Normal"/>
    <w:semiHidden/>
    <w:pPr>
      <w:shd w:val="clear" w:color="auto" w:fill="000080"/>
    </w:pPr>
    <w:rPr>
      <w:rFonts w:ascii="Tahoma" w:hAnsi="Tahoma" w:cs="Tahoma"/>
    </w:rPr>
  </w:style>
  <w:style w:type="character" w:styleId="Hyperlink">
    <w:name w:val="Hyperlink"/>
    <w:uiPriority w:val="99"/>
    <w:rPr>
      <w:color w:val="0000FF"/>
      <w:u w:val="single"/>
    </w:rPr>
  </w:style>
  <w:style w:type="paragraph" w:styleId="Corpodetexto3">
    <w:name w:val="Body Text 3"/>
    <w:basedOn w:val="Normal"/>
    <w:semiHidden/>
    <w:pPr>
      <w:spacing w:after="120"/>
    </w:pPr>
    <w:rPr>
      <w:sz w:val="16"/>
      <w:szCs w:val="16"/>
    </w:rPr>
  </w:style>
  <w:style w:type="paragraph" w:styleId="Textodebalo">
    <w:name w:val="Balloon Text"/>
    <w:basedOn w:val="Normal"/>
    <w:semiHidden/>
    <w:rPr>
      <w:rFonts w:ascii="Tahoma" w:hAnsi="Tahoma" w:cs="Tahoma"/>
      <w:sz w:val="16"/>
      <w:szCs w:val="16"/>
    </w:rPr>
  </w:style>
  <w:style w:type="character" w:customStyle="1" w:styleId="as">
    <w:name w:val="as"/>
    <w:rsid w:val="007C5CE6"/>
    <w:rPr>
      <w:vanish/>
      <w:webHidden w:val="0"/>
      <w:specVanish w:val="0"/>
    </w:rPr>
  </w:style>
  <w:style w:type="character" w:customStyle="1" w:styleId="is">
    <w:name w:val="is"/>
    <w:rsid w:val="007C5CE6"/>
    <w:rPr>
      <w:vanish/>
      <w:webHidden w:val="0"/>
      <w:specVanish w:val="0"/>
    </w:rPr>
  </w:style>
  <w:style w:type="character" w:styleId="Forte">
    <w:name w:val="Strong"/>
    <w:uiPriority w:val="22"/>
    <w:qFormat/>
    <w:rsid w:val="007C5CE6"/>
    <w:rPr>
      <w:b/>
      <w:bCs/>
    </w:rPr>
  </w:style>
  <w:style w:type="paragraph" w:customStyle="1" w:styleId="lastincell">
    <w:name w:val="lastincell"/>
    <w:basedOn w:val="Normal"/>
    <w:rsid w:val="00025354"/>
    <w:pPr>
      <w:spacing w:line="360" w:lineRule="auto"/>
    </w:pPr>
    <w:rPr>
      <w:rFonts w:ascii="Verdana" w:hAnsi="Verdana"/>
      <w:sz w:val="17"/>
      <w:szCs w:val="17"/>
    </w:rPr>
  </w:style>
  <w:style w:type="table" w:styleId="Tabelacomgrade">
    <w:name w:val="Table Grid"/>
    <w:basedOn w:val="Tabelanormal"/>
    <w:uiPriority w:val="59"/>
    <w:rsid w:val="00271714"/>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E71F99"/>
    <w:pPr>
      <w:spacing w:before="100" w:beforeAutospacing="1" w:after="100" w:afterAutospacing="1"/>
    </w:pPr>
    <w:rPr>
      <w:sz w:val="24"/>
      <w:szCs w:val="24"/>
    </w:rPr>
  </w:style>
  <w:style w:type="character" w:customStyle="1" w:styleId="apple-style-span">
    <w:name w:val="apple-style-span"/>
    <w:basedOn w:val="Fontepargpadro"/>
    <w:rsid w:val="00CC3C1B"/>
  </w:style>
  <w:style w:type="character" w:customStyle="1" w:styleId="apple-converted-space">
    <w:name w:val="apple-converted-space"/>
    <w:basedOn w:val="Fontepargpadro"/>
    <w:rsid w:val="00CC3C1B"/>
  </w:style>
  <w:style w:type="paragraph" w:customStyle="1" w:styleId="CM13">
    <w:name w:val="CM13"/>
    <w:basedOn w:val="Normal"/>
    <w:next w:val="Normal"/>
    <w:uiPriority w:val="99"/>
    <w:rsid w:val="00D25757"/>
    <w:pPr>
      <w:widowControl w:val="0"/>
      <w:autoSpaceDE w:val="0"/>
      <w:autoSpaceDN w:val="0"/>
      <w:adjustRightInd w:val="0"/>
    </w:pPr>
    <w:rPr>
      <w:rFonts w:ascii="Arial" w:hAnsi="Arial" w:cs="Arial"/>
      <w:sz w:val="24"/>
      <w:szCs w:val="24"/>
    </w:rPr>
  </w:style>
  <w:style w:type="character" w:customStyle="1" w:styleId="Ttulo2Char">
    <w:name w:val="Título 2 Char"/>
    <w:link w:val="Ttulo2"/>
    <w:rsid w:val="00EF6C30"/>
    <w:rPr>
      <w:rFonts w:ascii="Arial" w:hAnsi="Arial"/>
      <w:b/>
      <w:sz w:val="24"/>
    </w:rPr>
  </w:style>
  <w:style w:type="paragraph" w:customStyle="1" w:styleId="CM4">
    <w:name w:val="CM4"/>
    <w:basedOn w:val="Normal"/>
    <w:next w:val="Normal"/>
    <w:uiPriority w:val="99"/>
    <w:rsid w:val="00177771"/>
    <w:pPr>
      <w:widowControl w:val="0"/>
      <w:autoSpaceDE w:val="0"/>
      <w:autoSpaceDN w:val="0"/>
      <w:adjustRightInd w:val="0"/>
      <w:spacing w:line="346" w:lineRule="atLeast"/>
    </w:pPr>
    <w:rPr>
      <w:rFonts w:ascii="Arial" w:hAnsi="Arial" w:cs="Arial"/>
      <w:sz w:val="24"/>
      <w:szCs w:val="24"/>
    </w:rPr>
  </w:style>
  <w:style w:type="paragraph" w:styleId="CabealhodoSumrio">
    <w:name w:val="TOC Heading"/>
    <w:basedOn w:val="Ttulo1"/>
    <w:next w:val="Normal"/>
    <w:uiPriority w:val="39"/>
    <w:qFormat/>
    <w:rsid w:val="001B3C8C"/>
    <w:pPr>
      <w:keepLines/>
      <w:numPr>
        <w:numId w:val="0"/>
      </w:numPr>
      <w:spacing w:before="480" w:after="0" w:line="276" w:lineRule="auto"/>
      <w:outlineLvl w:val="9"/>
    </w:pPr>
    <w:rPr>
      <w:rFonts w:ascii="Cambria" w:hAnsi="Cambria"/>
      <w:bCs/>
      <w:color w:val="365F91"/>
      <w:kern w:val="0"/>
      <w:szCs w:val="28"/>
      <w:lang w:eastAsia="en-US"/>
    </w:rPr>
  </w:style>
  <w:style w:type="paragraph" w:styleId="TextosemFormatao">
    <w:name w:val="Plain Text"/>
    <w:basedOn w:val="Normal"/>
    <w:link w:val="TextosemFormataoChar"/>
    <w:rsid w:val="002046AD"/>
    <w:pPr>
      <w:suppressAutoHyphens/>
      <w:autoSpaceDN w:val="0"/>
      <w:textAlignment w:val="baseline"/>
    </w:pPr>
    <w:rPr>
      <w:rFonts w:ascii="Courier New" w:hAnsi="Courier New" w:cs="Courier New"/>
      <w:kern w:val="3"/>
      <w:szCs w:val="24"/>
      <w:lang w:val="hr-HR" w:eastAsia="zh-CN"/>
    </w:rPr>
  </w:style>
  <w:style w:type="character" w:customStyle="1" w:styleId="TextosemFormataoChar">
    <w:name w:val="Texto sem Formatação Char"/>
    <w:link w:val="TextosemFormatao"/>
    <w:rsid w:val="002046AD"/>
    <w:rPr>
      <w:rFonts w:ascii="Courier New" w:hAnsi="Courier New" w:cs="Courier New"/>
      <w:kern w:val="3"/>
      <w:szCs w:val="24"/>
      <w:lang w:val="hr-HR" w:eastAsia="zh-CN"/>
    </w:rPr>
  </w:style>
  <w:style w:type="character" w:styleId="nfase">
    <w:name w:val="Emphasis"/>
    <w:basedOn w:val="Fontepargpadro"/>
    <w:uiPriority w:val="20"/>
    <w:qFormat/>
    <w:rsid w:val="00DB0832"/>
    <w:rPr>
      <w:i/>
      <w:iCs/>
    </w:rPr>
  </w:style>
  <w:style w:type="character" w:customStyle="1" w:styleId="RodapChar">
    <w:name w:val="Rodapé Char"/>
    <w:basedOn w:val="Fontepargpadro"/>
    <w:link w:val="Rodap"/>
    <w:uiPriority w:val="99"/>
    <w:rsid w:val="00FC7BA3"/>
  </w:style>
  <w:style w:type="paragraph" w:styleId="SemEspaamento">
    <w:name w:val="No Spacing"/>
    <w:aliases w:val="Titulo"/>
    <w:uiPriority w:val="1"/>
    <w:qFormat/>
    <w:rsid w:val="00642A21"/>
    <w:pPr>
      <w:numPr>
        <w:numId w:val="41"/>
      </w:numPr>
    </w:pPr>
    <w:rPr>
      <w:rFonts w:ascii="Arial" w:hAnsi="Arial"/>
      <w:b/>
      <w:sz w:val="24"/>
      <w:szCs w:val="24"/>
    </w:rPr>
  </w:style>
  <w:style w:type="character" w:styleId="MenoPendente">
    <w:name w:val="Unresolved Mention"/>
    <w:basedOn w:val="Fontepargpadro"/>
    <w:uiPriority w:val="99"/>
    <w:semiHidden/>
    <w:unhideWhenUsed/>
    <w:rsid w:val="00D21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64599">
      <w:bodyDiv w:val="1"/>
      <w:marLeft w:val="0"/>
      <w:marRight w:val="0"/>
      <w:marTop w:val="0"/>
      <w:marBottom w:val="0"/>
      <w:divBdr>
        <w:top w:val="none" w:sz="0" w:space="0" w:color="auto"/>
        <w:left w:val="none" w:sz="0" w:space="0" w:color="auto"/>
        <w:bottom w:val="none" w:sz="0" w:space="0" w:color="auto"/>
        <w:right w:val="none" w:sz="0" w:space="0" w:color="auto"/>
      </w:divBdr>
      <w:divsChild>
        <w:div w:id="2046906864">
          <w:marLeft w:val="0"/>
          <w:marRight w:val="0"/>
          <w:marTop w:val="100"/>
          <w:marBottom w:val="100"/>
          <w:divBdr>
            <w:top w:val="none" w:sz="0" w:space="0" w:color="auto"/>
            <w:left w:val="none" w:sz="0" w:space="0" w:color="auto"/>
            <w:bottom w:val="none" w:sz="0" w:space="0" w:color="auto"/>
            <w:right w:val="none" w:sz="0" w:space="0" w:color="auto"/>
          </w:divBdr>
          <w:divsChild>
            <w:div w:id="125046188">
              <w:marLeft w:val="84"/>
              <w:marRight w:val="0"/>
              <w:marTop w:val="0"/>
              <w:marBottom w:val="0"/>
              <w:divBdr>
                <w:top w:val="none" w:sz="0" w:space="0" w:color="auto"/>
                <w:left w:val="none" w:sz="0" w:space="0" w:color="auto"/>
                <w:bottom w:val="none" w:sz="0" w:space="0" w:color="auto"/>
                <w:right w:val="none" w:sz="0" w:space="0" w:color="auto"/>
              </w:divBdr>
              <w:divsChild>
                <w:div w:id="2080202862">
                  <w:marLeft w:val="0"/>
                  <w:marRight w:val="84"/>
                  <w:marTop w:val="0"/>
                  <w:marBottom w:val="0"/>
                  <w:divBdr>
                    <w:top w:val="none" w:sz="0" w:space="0" w:color="auto"/>
                    <w:left w:val="none" w:sz="0" w:space="0" w:color="auto"/>
                    <w:bottom w:val="none" w:sz="0" w:space="0" w:color="auto"/>
                    <w:right w:val="none" w:sz="0" w:space="0" w:color="auto"/>
                  </w:divBdr>
                  <w:divsChild>
                    <w:div w:id="1247807502">
                      <w:marLeft w:val="120"/>
                      <w:marRight w:val="120"/>
                      <w:marTop w:val="240"/>
                      <w:marBottom w:val="0"/>
                      <w:divBdr>
                        <w:top w:val="none" w:sz="0" w:space="0" w:color="auto"/>
                        <w:left w:val="none" w:sz="0" w:space="0" w:color="auto"/>
                        <w:bottom w:val="none" w:sz="0" w:space="0" w:color="auto"/>
                        <w:right w:val="none" w:sz="0" w:space="0" w:color="auto"/>
                      </w:divBdr>
                      <w:divsChild>
                        <w:div w:id="56559118">
                          <w:marLeft w:val="0"/>
                          <w:marRight w:val="0"/>
                          <w:marTop w:val="0"/>
                          <w:marBottom w:val="0"/>
                          <w:divBdr>
                            <w:top w:val="none" w:sz="0" w:space="0" w:color="auto"/>
                            <w:left w:val="none" w:sz="0" w:space="0" w:color="auto"/>
                            <w:bottom w:val="none" w:sz="0" w:space="0" w:color="auto"/>
                            <w:right w:val="none" w:sz="0" w:space="0" w:color="auto"/>
                          </w:divBdr>
                          <w:divsChild>
                            <w:div w:id="200292339">
                              <w:marLeft w:val="0"/>
                              <w:marRight w:val="0"/>
                              <w:marTop w:val="0"/>
                              <w:marBottom w:val="0"/>
                              <w:divBdr>
                                <w:top w:val="none" w:sz="0" w:space="0" w:color="auto"/>
                                <w:left w:val="none" w:sz="0" w:space="0" w:color="auto"/>
                                <w:bottom w:val="none" w:sz="0" w:space="0" w:color="auto"/>
                                <w:right w:val="none" w:sz="0" w:space="0" w:color="auto"/>
                              </w:divBdr>
                              <w:divsChild>
                                <w:div w:id="729035997">
                                  <w:marLeft w:val="0"/>
                                  <w:marRight w:val="0"/>
                                  <w:marTop w:val="0"/>
                                  <w:marBottom w:val="0"/>
                                  <w:divBdr>
                                    <w:top w:val="none" w:sz="0" w:space="0" w:color="auto"/>
                                    <w:left w:val="none" w:sz="0" w:space="0" w:color="auto"/>
                                    <w:bottom w:val="none" w:sz="0" w:space="0" w:color="auto"/>
                                    <w:right w:val="none" w:sz="0" w:space="0" w:color="auto"/>
                                  </w:divBdr>
                                  <w:divsChild>
                                    <w:div w:id="20710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957080">
      <w:bodyDiv w:val="1"/>
      <w:marLeft w:val="0"/>
      <w:marRight w:val="0"/>
      <w:marTop w:val="0"/>
      <w:marBottom w:val="0"/>
      <w:divBdr>
        <w:top w:val="none" w:sz="0" w:space="0" w:color="auto"/>
        <w:left w:val="none" w:sz="0" w:space="0" w:color="auto"/>
        <w:bottom w:val="none" w:sz="0" w:space="0" w:color="auto"/>
        <w:right w:val="none" w:sz="0" w:space="0" w:color="auto"/>
      </w:divBdr>
    </w:div>
    <w:div w:id="455834328">
      <w:bodyDiv w:val="1"/>
      <w:marLeft w:val="0"/>
      <w:marRight w:val="0"/>
      <w:marTop w:val="0"/>
      <w:marBottom w:val="0"/>
      <w:divBdr>
        <w:top w:val="none" w:sz="0" w:space="0" w:color="auto"/>
        <w:left w:val="none" w:sz="0" w:space="0" w:color="auto"/>
        <w:bottom w:val="none" w:sz="0" w:space="0" w:color="auto"/>
        <w:right w:val="none" w:sz="0" w:space="0" w:color="auto"/>
      </w:divBdr>
    </w:div>
    <w:div w:id="536623742">
      <w:bodyDiv w:val="1"/>
      <w:marLeft w:val="0"/>
      <w:marRight w:val="0"/>
      <w:marTop w:val="0"/>
      <w:marBottom w:val="0"/>
      <w:divBdr>
        <w:top w:val="none" w:sz="0" w:space="0" w:color="auto"/>
        <w:left w:val="none" w:sz="0" w:space="0" w:color="auto"/>
        <w:bottom w:val="none" w:sz="0" w:space="0" w:color="auto"/>
        <w:right w:val="none" w:sz="0" w:space="0" w:color="auto"/>
      </w:divBdr>
    </w:div>
    <w:div w:id="854881484">
      <w:bodyDiv w:val="1"/>
      <w:marLeft w:val="0"/>
      <w:marRight w:val="0"/>
      <w:marTop w:val="0"/>
      <w:marBottom w:val="0"/>
      <w:divBdr>
        <w:top w:val="none" w:sz="0" w:space="0" w:color="auto"/>
        <w:left w:val="none" w:sz="0" w:space="0" w:color="auto"/>
        <w:bottom w:val="none" w:sz="0" w:space="0" w:color="auto"/>
        <w:right w:val="none" w:sz="0" w:space="0" w:color="auto"/>
      </w:divBdr>
    </w:div>
    <w:div w:id="1234854265">
      <w:bodyDiv w:val="1"/>
      <w:marLeft w:val="0"/>
      <w:marRight w:val="0"/>
      <w:marTop w:val="0"/>
      <w:marBottom w:val="0"/>
      <w:divBdr>
        <w:top w:val="none" w:sz="0" w:space="0" w:color="auto"/>
        <w:left w:val="none" w:sz="0" w:space="0" w:color="auto"/>
        <w:bottom w:val="none" w:sz="0" w:space="0" w:color="auto"/>
        <w:right w:val="none" w:sz="0" w:space="0" w:color="auto"/>
      </w:divBdr>
    </w:div>
    <w:div w:id="1506363713">
      <w:bodyDiv w:val="1"/>
      <w:marLeft w:val="0"/>
      <w:marRight w:val="0"/>
      <w:marTop w:val="0"/>
      <w:marBottom w:val="0"/>
      <w:divBdr>
        <w:top w:val="none" w:sz="0" w:space="0" w:color="auto"/>
        <w:left w:val="none" w:sz="0" w:space="0" w:color="auto"/>
        <w:bottom w:val="none" w:sz="0" w:space="0" w:color="auto"/>
        <w:right w:val="none" w:sz="0" w:space="0" w:color="auto"/>
      </w:divBdr>
    </w:div>
    <w:div w:id="1520847221">
      <w:bodyDiv w:val="1"/>
      <w:marLeft w:val="0"/>
      <w:marRight w:val="0"/>
      <w:marTop w:val="0"/>
      <w:marBottom w:val="0"/>
      <w:divBdr>
        <w:top w:val="none" w:sz="0" w:space="0" w:color="auto"/>
        <w:left w:val="none" w:sz="0" w:space="0" w:color="auto"/>
        <w:bottom w:val="none" w:sz="0" w:space="0" w:color="auto"/>
        <w:right w:val="none" w:sz="0" w:space="0" w:color="auto"/>
      </w:divBdr>
    </w:div>
    <w:div w:id="1872909953">
      <w:bodyDiv w:val="1"/>
      <w:marLeft w:val="0"/>
      <w:marRight w:val="0"/>
      <w:marTop w:val="0"/>
      <w:marBottom w:val="0"/>
      <w:divBdr>
        <w:top w:val="none" w:sz="0" w:space="0" w:color="auto"/>
        <w:left w:val="none" w:sz="0" w:space="0" w:color="auto"/>
        <w:bottom w:val="none" w:sz="0" w:space="0" w:color="auto"/>
        <w:right w:val="none" w:sz="0" w:space="0" w:color="auto"/>
      </w:divBdr>
    </w:div>
    <w:div w:id="1897931089">
      <w:bodyDiv w:val="1"/>
      <w:marLeft w:val="0"/>
      <w:marRight w:val="0"/>
      <w:marTop w:val="0"/>
      <w:marBottom w:val="0"/>
      <w:divBdr>
        <w:top w:val="none" w:sz="0" w:space="0" w:color="auto"/>
        <w:left w:val="none" w:sz="0" w:space="0" w:color="auto"/>
        <w:bottom w:val="none" w:sz="0" w:space="0" w:color="auto"/>
        <w:right w:val="none" w:sz="0" w:space="0" w:color="auto"/>
      </w:divBdr>
    </w:div>
    <w:div w:id="1930968084">
      <w:bodyDiv w:val="1"/>
      <w:marLeft w:val="0"/>
      <w:marRight w:val="0"/>
      <w:marTop w:val="0"/>
      <w:marBottom w:val="0"/>
      <w:divBdr>
        <w:top w:val="none" w:sz="0" w:space="0" w:color="auto"/>
        <w:left w:val="none" w:sz="0" w:space="0" w:color="auto"/>
        <w:bottom w:val="none" w:sz="0" w:space="0" w:color="auto"/>
        <w:right w:val="none" w:sz="0" w:space="0" w:color="auto"/>
      </w:divBdr>
    </w:div>
    <w:div w:id="206290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pt.wikipedia.org/wiki/Sistema_de_controle_de_vers%C3%B5es" TargetMode="External"/><Relationship Id="rId26" Type="http://schemas.openxmlformats.org/officeDocument/2006/relationships/hyperlink" Target="https://bitbucket.org/" TargetMode="External"/><Relationship Id="rId21" Type="http://schemas.openxmlformats.org/officeDocument/2006/relationships/hyperlink" Target="https://engineering.contaazul.com/versionamento-de-software-na-era-%C3%A1gil-8b53f6c08192" TargetMode="External"/><Relationship Id="rId34" Type="http://schemas.openxmlformats.org/officeDocument/2006/relationships/hyperlink" Target="https://tableless.com.br/tudo-que-voce-queria-saber-sobre-git-e-github-mas-tinha-vergonha-de-pergunta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watch?v=IW3t-NC2LAA" TargetMode="External"/><Relationship Id="rId33" Type="http://schemas.openxmlformats.org/officeDocument/2006/relationships/hyperlink" Target="https://www.alura.com.br/artigos/comecando-com-git-aprendendo-versiona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aea.com.br/sabe-fazer-versionamento-de-software/" TargetMode="External"/><Relationship Id="rId29" Type="http://schemas.openxmlformats.org/officeDocument/2006/relationships/hyperlink" Target="https://pythonhosted.org/sc.dev.core/vcs/subvers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igaotutoriais.wordpress.com/2016/04/12/controle-de-versao-localcentralizado-ou-distribuido/" TargetMode="External"/><Relationship Id="rId32" Type="http://schemas.openxmlformats.org/officeDocument/2006/relationships/hyperlink" Target="https://blog.rocketseat.com.br/iniciando-com-git-github/"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scm.com/book/pt-br/v1/Primeiros-passos-Sobre-Controle-de-Vers%C3%A3o" TargetMode="External"/><Relationship Id="rId28" Type="http://schemas.openxmlformats.org/officeDocument/2006/relationships/hyperlink" Target="https://www.youtube.com/watch?v=j6sqmPQKkFQ"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medium.com/@johnsonmauro/sistemas-de-versionamento-de-softwarte-af132dfe7ff9" TargetMode="External"/><Relationship Id="rId31" Type="http://schemas.openxmlformats.org/officeDocument/2006/relationships/hyperlink" Target="https://blog.pronus.io/posts/qual-a-melhor-ferramenta-de-controle-de-versao-subversion-git-ou-mercuri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aea.com.br/entenda-por-que-versionamento-de-software-e-tao-importante/" TargetMode="External"/><Relationship Id="rId27" Type="http://schemas.openxmlformats.org/officeDocument/2006/relationships/hyperlink" Target="http://www.ramonduraes.net/2015/12/06/introduo-do-visual-studio-team-services/" TargetMode="External"/><Relationship Id="rId30" Type="http://schemas.openxmlformats.org/officeDocument/2006/relationships/hyperlink" Target="https://pt.wikiversity.org/wiki/Subversion_-_SVN"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E0BAA-ADE0-4B7F-AA2E-0496D0052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16</Pages>
  <Words>2166</Words>
  <Characters>11699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1</vt:lpstr>
    </vt:vector>
  </TitlesOfParts>
  <Company>Banco Itau S/A</Company>
  <LinksUpToDate>false</LinksUpToDate>
  <CharactersWithSpaces>13838</CharactersWithSpaces>
  <SharedDoc>false</SharedDoc>
  <HLinks>
    <vt:vector size="102" baseType="variant">
      <vt:variant>
        <vt:i4>1048632</vt:i4>
      </vt:variant>
      <vt:variant>
        <vt:i4>98</vt:i4>
      </vt:variant>
      <vt:variant>
        <vt:i4>0</vt:i4>
      </vt:variant>
      <vt:variant>
        <vt:i4>5</vt:i4>
      </vt:variant>
      <vt:variant>
        <vt:lpwstr/>
      </vt:variant>
      <vt:variant>
        <vt:lpwstr>_Toc446186249</vt:lpwstr>
      </vt:variant>
      <vt:variant>
        <vt:i4>1048632</vt:i4>
      </vt:variant>
      <vt:variant>
        <vt:i4>92</vt:i4>
      </vt:variant>
      <vt:variant>
        <vt:i4>0</vt:i4>
      </vt:variant>
      <vt:variant>
        <vt:i4>5</vt:i4>
      </vt:variant>
      <vt:variant>
        <vt:lpwstr/>
      </vt:variant>
      <vt:variant>
        <vt:lpwstr>_Toc446186248</vt:lpwstr>
      </vt:variant>
      <vt:variant>
        <vt:i4>1048632</vt:i4>
      </vt:variant>
      <vt:variant>
        <vt:i4>86</vt:i4>
      </vt:variant>
      <vt:variant>
        <vt:i4>0</vt:i4>
      </vt:variant>
      <vt:variant>
        <vt:i4>5</vt:i4>
      </vt:variant>
      <vt:variant>
        <vt:lpwstr/>
      </vt:variant>
      <vt:variant>
        <vt:lpwstr>_Toc446186247</vt:lpwstr>
      </vt:variant>
      <vt:variant>
        <vt:i4>1048632</vt:i4>
      </vt:variant>
      <vt:variant>
        <vt:i4>80</vt:i4>
      </vt:variant>
      <vt:variant>
        <vt:i4>0</vt:i4>
      </vt:variant>
      <vt:variant>
        <vt:i4>5</vt:i4>
      </vt:variant>
      <vt:variant>
        <vt:lpwstr/>
      </vt:variant>
      <vt:variant>
        <vt:lpwstr>_Toc446186246</vt:lpwstr>
      </vt:variant>
      <vt:variant>
        <vt:i4>1048632</vt:i4>
      </vt:variant>
      <vt:variant>
        <vt:i4>74</vt:i4>
      </vt:variant>
      <vt:variant>
        <vt:i4>0</vt:i4>
      </vt:variant>
      <vt:variant>
        <vt:i4>5</vt:i4>
      </vt:variant>
      <vt:variant>
        <vt:lpwstr/>
      </vt:variant>
      <vt:variant>
        <vt:lpwstr>_Toc446186245</vt:lpwstr>
      </vt:variant>
      <vt:variant>
        <vt:i4>1048632</vt:i4>
      </vt:variant>
      <vt:variant>
        <vt:i4>68</vt:i4>
      </vt:variant>
      <vt:variant>
        <vt:i4>0</vt:i4>
      </vt:variant>
      <vt:variant>
        <vt:i4>5</vt:i4>
      </vt:variant>
      <vt:variant>
        <vt:lpwstr/>
      </vt:variant>
      <vt:variant>
        <vt:lpwstr>_Toc446186244</vt:lpwstr>
      </vt:variant>
      <vt:variant>
        <vt:i4>1048632</vt:i4>
      </vt:variant>
      <vt:variant>
        <vt:i4>62</vt:i4>
      </vt:variant>
      <vt:variant>
        <vt:i4>0</vt:i4>
      </vt:variant>
      <vt:variant>
        <vt:i4>5</vt:i4>
      </vt:variant>
      <vt:variant>
        <vt:lpwstr/>
      </vt:variant>
      <vt:variant>
        <vt:lpwstr>_Toc446186243</vt:lpwstr>
      </vt:variant>
      <vt:variant>
        <vt:i4>1048632</vt:i4>
      </vt:variant>
      <vt:variant>
        <vt:i4>56</vt:i4>
      </vt:variant>
      <vt:variant>
        <vt:i4>0</vt:i4>
      </vt:variant>
      <vt:variant>
        <vt:i4>5</vt:i4>
      </vt:variant>
      <vt:variant>
        <vt:lpwstr/>
      </vt:variant>
      <vt:variant>
        <vt:lpwstr>_Toc446186242</vt:lpwstr>
      </vt:variant>
      <vt:variant>
        <vt:i4>1048632</vt:i4>
      </vt:variant>
      <vt:variant>
        <vt:i4>50</vt:i4>
      </vt:variant>
      <vt:variant>
        <vt:i4>0</vt:i4>
      </vt:variant>
      <vt:variant>
        <vt:i4>5</vt:i4>
      </vt:variant>
      <vt:variant>
        <vt:lpwstr/>
      </vt:variant>
      <vt:variant>
        <vt:lpwstr>_Toc446186241</vt:lpwstr>
      </vt:variant>
      <vt:variant>
        <vt:i4>1048632</vt:i4>
      </vt:variant>
      <vt:variant>
        <vt:i4>44</vt:i4>
      </vt:variant>
      <vt:variant>
        <vt:i4>0</vt:i4>
      </vt:variant>
      <vt:variant>
        <vt:i4>5</vt:i4>
      </vt:variant>
      <vt:variant>
        <vt:lpwstr/>
      </vt:variant>
      <vt:variant>
        <vt:lpwstr>_Toc446186240</vt:lpwstr>
      </vt:variant>
      <vt:variant>
        <vt:i4>1507384</vt:i4>
      </vt:variant>
      <vt:variant>
        <vt:i4>38</vt:i4>
      </vt:variant>
      <vt:variant>
        <vt:i4>0</vt:i4>
      </vt:variant>
      <vt:variant>
        <vt:i4>5</vt:i4>
      </vt:variant>
      <vt:variant>
        <vt:lpwstr/>
      </vt:variant>
      <vt:variant>
        <vt:lpwstr>_Toc446186239</vt:lpwstr>
      </vt:variant>
      <vt:variant>
        <vt:i4>1507384</vt:i4>
      </vt:variant>
      <vt:variant>
        <vt:i4>32</vt:i4>
      </vt:variant>
      <vt:variant>
        <vt:i4>0</vt:i4>
      </vt:variant>
      <vt:variant>
        <vt:i4>5</vt:i4>
      </vt:variant>
      <vt:variant>
        <vt:lpwstr/>
      </vt:variant>
      <vt:variant>
        <vt:lpwstr>_Toc446186238</vt:lpwstr>
      </vt:variant>
      <vt:variant>
        <vt:i4>1507384</vt:i4>
      </vt:variant>
      <vt:variant>
        <vt:i4>26</vt:i4>
      </vt:variant>
      <vt:variant>
        <vt:i4>0</vt:i4>
      </vt:variant>
      <vt:variant>
        <vt:i4>5</vt:i4>
      </vt:variant>
      <vt:variant>
        <vt:lpwstr/>
      </vt:variant>
      <vt:variant>
        <vt:lpwstr>_Toc446186237</vt:lpwstr>
      </vt:variant>
      <vt:variant>
        <vt:i4>1507384</vt:i4>
      </vt:variant>
      <vt:variant>
        <vt:i4>20</vt:i4>
      </vt:variant>
      <vt:variant>
        <vt:i4>0</vt:i4>
      </vt:variant>
      <vt:variant>
        <vt:i4>5</vt:i4>
      </vt:variant>
      <vt:variant>
        <vt:lpwstr/>
      </vt:variant>
      <vt:variant>
        <vt:lpwstr>_Toc446186236</vt:lpwstr>
      </vt:variant>
      <vt:variant>
        <vt:i4>1507384</vt:i4>
      </vt:variant>
      <vt:variant>
        <vt:i4>14</vt:i4>
      </vt:variant>
      <vt:variant>
        <vt:i4>0</vt:i4>
      </vt:variant>
      <vt:variant>
        <vt:i4>5</vt:i4>
      </vt:variant>
      <vt:variant>
        <vt:lpwstr/>
      </vt:variant>
      <vt:variant>
        <vt:lpwstr>_Toc446186235</vt:lpwstr>
      </vt:variant>
      <vt:variant>
        <vt:i4>1507384</vt:i4>
      </vt:variant>
      <vt:variant>
        <vt:i4>8</vt:i4>
      </vt:variant>
      <vt:variant>
        <vt:i4>0</vt:i4>
      </vt:variant>
      <vt:variant>
        <vt:i4>5</vt:i4>
      </vt:variant>
      <vt:variant>
        <vt:lpwstr/>
      </vt:variant>
      <vt:variant>
        <vt:lpwstr>_Toc446186234</vt:lpwstr>
      </vt:variant>
      <vt:variant>
        <vt:i4>1507384</vt:i4>
      </vt:variant>
      <vt:variant>
        <vt:i4>2</vt:i4>
      </vt:variant>
      <vt:variant>
        <vt:i4>0</vt:i4>
      </vt:variant>
      <vt:variant>
        <vt:i4>5</vt:i4>
      </vt:variant>
      <vt:variant>
        <vt:lpwstr/>
      </vt:variant>
      <vt:variant>
        <vt:lpwstr>_Toc446186233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Adriano Milanez</dc:creator>
  <cp:keywords/>
  <cp:lastModifiedBy>GIOVANNA GONCALVES FIGUEIREDO</cp:lastModifiedBy>
  <cp:revision>6</cp:revision>
  <cp:lastPrinted>2016-03-16T20:15:00Z</cp:lastPrinted>
  <dcterms:created xsi:type="dcterms:W3CDTF">2019-11-18T11:25:00Z</dcterms:created>
  <dcterms:modified xsi:type="dcterms:W3CDTF">2019-11-26T03:15:00Z</dcterms:modified>
</cp:coreProperties>
</file>